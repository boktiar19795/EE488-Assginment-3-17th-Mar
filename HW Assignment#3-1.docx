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3B4FF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42773A5" w14:textId="7ED84C48" w:rsidR="00811933" w:rsidRPr="004E4EE3" w:rsidRDefault="00811933" w:rsidP="00811933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788C2E7F" wp14:editId="34E0A8C3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0E906FD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6BDF353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002C81B6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B25B02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4678CC54" w14:textId="600F68AE" w:rsidR="00165779" w:rsidRDefault="00B25B02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330A7A">
        <w:rPr>
          <w:rFonts w:eastAsia="TimesNewRomanPS-BoldMT" w:cs="SimSun"/>
          <w:b/>
          <w:bCs/>
          <w:sz w:val="24"/>
          <w:lang w:eastAsia="zh-CN"/>
        </w:rPr>
        <w:t>3</w:t>
      </w:r>
      <w:r>
        <w:rPr>
          <w:rFonts w:eastAsia="TimesNewRomanPS-BoldMT" w:cs="SimSun"/>
          <w:b/>
          <w:bCs/>
          <w:sz w:val="24"/>
          <w:lang w:eastAsia="zh-CN"/>
        </w:rPr>
        <w:t>/3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A872B2">
        <w:rPr>
          <w:rFonts w:eastAsia="TimesNewRomanPS-BoldMT" w:cs="SimSun"/>
          <w:b/>
          <w:bCs/>
          <w:sz w:val="24"/>
          <w:lang w:eastAsia="zh-CN"/>
        </w:rPr>
        <w:t>3</w:t>
      </w:r>
    </w:p>
    <w:p w14:paraId="2343889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70DCA59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BC927F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F0ED252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06A77859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1C098AA" w14:textId="572446D1" w:rsidR="00165779" w:rsidRPr="00E778F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25BDA801" w14:textId="77E2ED4D" w:rsidR="00E778FC" w:rsidRDefault="00E778FC" w:rsidP="00E778FC">
      <w:pPr>
        <w:snapToGrid w:val="0"/>
        <w:ind w:left="270"/>
        <w:rPr>
          <w:rFonts w:eastAsia="TimesNewRomanPS-BoldMT" w:cs="SimSun"/>
          <w:b/>
          <w:bCs/>
          <w:sz w:val="24"/>
          <w:lang w:eastAsia="zh-CN"/>
        </w:rPr>
      </w:pPr>
    </w:p>
    <w:p w14:paraId="57B692FD" w14:textId="462965CD" w:rsidR="00E778FC" w:rsidRPr="002C1ABC" w:rsidRDefault="00E778FC" w:rsidP="00E778FC">
      <w:pPr>
        <w:snapToGrid w:val="0"/>
        <w:ind w:left="270"/>
        <w:rPr>
          <w:rFonts w:eastAsia="TimesNewRomanPS-BoldMT" w:cs="SimSun"/>
          <w:b/>
          <w:bCs/>
          <w:sz w:val="22"/>
          <w:lang w:eastAsia="zh-CN"/>
        </w:rPr>
      </w:pP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link:</w:t>
      </w:r>
      <w:r w:rsidRPr="00E778FC">
        <w:t xml:space="preserve"> </w:t>
      </w:r>
      <w:hyperlink r:id="rId6" w:history="1">
        <w:r w:rsidRPr="00D22D0A">
          <w:rPr>
            <w:rStyle w:val="Hyperlink"/>
            <w:rFonts w:eastAsia="TimesNewRomanPS-BoldMT" w:cs="SimSun"/>
            <w:b/>
            <w:bCs/>
            <w:sz w:val="24"/>
            <w:lang w:eastAsia="zh-CN"/>
          </w:rPr>
          <w:t>https://github.com/boktiar19795/EE488-Assginment-3-17th-Mar</w:t>
        </w:r>
      </w:hyperlink>
      <w:r>
        <w:rPr>
          <w:rFonts w:eastAsia="TimesNewRomanPS-BoldMT" w:cs="SimSun"/>
          <w:b/>
          <w:bCs/>
          <w:sz w:val="24"/>
          <w:lang w:eastAsia="zh-CN"/>
        </w:rPr>
        <w:t xml:space="preserve"> </w:t>
      </w:r>
    </w:p>
    <w:p w14:paraId="34ADA3A6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46BF4B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C98E3E8" w14:textId="13596A51" w:rsidR="00875E90" w:rsidRDefault="00875E90" w:rsidP="005A76D5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875E9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>(MIPS Assembly)</w:t>
      </w:r>
      <w:r w:rsidR="005A76D5">
        <w:rPr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which multiplies a user input by 10 using only bit shift operations and addition. Check to see if your program is correct by using the </w:t>
      </w:r>
      <w:proofErr w:type="spellStart"/>
      <w:r w:rsidRPr="000F33AC">
        <w:rPr>
          <w:i/>
          <w:color w:val="FF0000"/>
          <w:sz w:val="24"/>
          <w:lang w:eastAsia="zh-CN"/>
        </w:rPr>
        <w:t>mult</w:t>
      </w:r>
      <w:proofErr w:type="spellEnd"/>
      <w:r w:rsidRPr="000F33AC">
        <w:rPr>
          <w:color w:val="FF0000"/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and </w:t>
      </w:r>
      <w:proofErr w:type="spellStart"/>
      <w:r w:rsidRPr="000F33AC">
        <w:rPr>
          <w:i/>
          <w:color w:val="FF0000"/>
          <w:sz w:val="24"/>
          <w:lang w:eastAsia="zh-CN"/>
        </w:rPr>
        <w:t>mflo</w:t>
      </w:r>
      <w:proofErr w:type="spellEnd"/>
      <w:r w:rsidRPr="00875E9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5A76D5">
        <w:rPr>
          <w:sz w:val="24"/>
          <w:lang w:eastAsia="zh-CN"/>
        </w:rPr>
        <w:t xml:space="preserve">operators. </w:t>
      </w:r>
      <w:r w:rsidRPr="005A76D5">
        <w:rPr>
          <w:sz w:val="24"/>
          <w:lang w:eastAsia="zh-CN"/>
        </w:rPr>
        <w:t>Your program should include a proper and useful prompt for input, and print the results in a meaningful manner.</w:t>
      </w:r>
    </w:p>
    <w:p w14:paraId="68505F6B" w14:textId="3BF7B43E" w:rsidR="001F41BA" w:rsidRDefault="001F41BA" w:rsidP="001F41BA">
      <w:pPr>
        <w:snapToGrid w:val="0"/>
        <w:contextualSpacing/>
        <w:rPr>
          <w:sz w:val="24"/>
        </w:rPr>
      </w:pPr>
    </w:p>
    <w:p w14:paraId="7204B013" w14:textId="77777777" w:rsidR="00603575" w:rsidRPr="00603575" w:rsidRDefault="001F41BA" w:rsidP="00603575">
      <w:pPr>
        <w:snapToGrid w:val="0"/>
        <w:contextualSpacing/>
        <w:rPr>
          <w:b/>
          <w:sz w:val="24"/>
        </w:rPr>
      </w:pPr>
      <w:r>
        <w:rPr>
          <w:sz w:val="24"/>
        </w:rPr>
        <w:t>Answer:</w:t>
      </w:r>
      <w:r w:rsidR="00603575">
        <w:rPr>
          <w:sz w:val="24"/>
        </w:rPr>
        <w:t xml:space="preserve"> </w:t>
      </w:r>
      <w:r w:rsidR="00603575" w:rsidRPr="00603575">
        <w:rPr>
          <w:b/>
          <w:sz w:val="24"/>
        </w:rPr>
        <w:t xml:space="preserve">    # </w:t>
      </w:r>
      <w:proofErr w:type="gramStart"/>
      <w:r w:rsidR="00603575" w:rsidRPr="00603575">
        <w:rPr>
          <w:b/>
          <w:sz w:val="24"/>
        </w:rPr>
        <w:t>Multiply</w:t>
      </w:r>
      <w:proofErr w:type="gramEnd"/>
      <w:r w:rsidR="00603575" w:rsidRPr="00603575">
        <w:rPr>
          <w:b/>
          <w:sz w:val="24"/>
        </w:rPr>
        <w:t xml:space="preserve"> input by 10 using shift and add operations</w:t>
      </w:r>
    </w:p>
    <w:p w14:paraId="2660EB4F" w14:textId="77777777" w:rsidR="00761FA1" w:rsidRDefault="00761FA1" w:rsidP="00761FA1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28CA85AB" w14:textId="30EF93C5" w:rsidR="001F41BA" w:rsidRDefault="001F41BA" w:rsidP="001F41BA">
      <w:pPr>
        <w:snapToGrid w:val="0"/>
        <w:contextualSpacing/>
        <w:rPr>
          <w:sz w:val="24"/>
        </w:rPr>
      </w:pPr>
    </w:p>
    <w:p w14:paraId="77A2B3DC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>.data</w:t>
      </w:r>
    </w:p>
    <w:p w14:paraId="37DAEF51" w14:textId="77777777" w:rsidR="00603575" w:rsidRPr="00603575" w:rsidRDefault="00603575" w:rsidP="00603575">
      <w:pPr>
        <w:snapToGrid w:val="0"/>
        <w:contextualSpacing/>
        <w:rPr>
          <w:sz w:val="24"/>
        </w:rPr>
      </w:pPr>
      <w:proofErr w:type="gramStart"/>
      <w:r w:rsidRPr="00603575">
        <w:rPr>
          <w:sz w:val="24"/>
        </w:rPr>
        <w:t>message</w:t>
      </w:r>
      <w:proofErr w:type="gramEnd"/>
      <w:r w:rsidRPr="00603575">
        <w:rPr>
          <w:sz w:val="24"/>
        </w:rPr>
        <w:t>: .</w:t>
      </w:r>
      <w:proofErr w:type="spellStart"/>
      <w:r w:rsidRPr="00603575">
        <w:rPr>
          <w:sz w:val="24"/>
        </w:rPr>
        <w:t>asciiz</w:t>
      </w:r>
      <w:proofErr w:type="spellEnd"/>
      <w:r w:rsidRPr="00603575">
        <w:rPr>
          <w:sz w:val="24"/>
        </w:rPr>
        <w:t xml:space="preserve"> "Please enter a number: "</w:t>
      </w:r>
    </w:p>
    <w:p w14:paraId="651BBB95" w14:textId="77777777" w:rsidR="00603575" w:rsidRPr="00603575" w:rsidRDefault="00603575" w:rsidP="00603575">
      <w:pPr>
        <w:snapToGrid w:val="0"/>
        <w:contextualSpacing/>
        <w:rPr>
          <w:sz w:val="24"/>
        </w:rPr>
      </w:pPr>
      <w:proofErr w:type="gramStart"/>
      <w:r w:rsidRPr="00603575">
        <w:rPr>
          <w:sz w:val="24"/>
        </w:rPr>
        <w:t>output</w:t>
      </w:r>
      <w:proofErr w:type="gramEnd"/>
      <w:r w:rsidRPr="00603575">
        <w:rPr>
          <w:sz w:val="24"/>
        </w:rPr>
        <w:t>: .</w:t>
      </w:r>
      <w:proofErr w:type="spellStart"/>
      <w:r w:rsidRPr="00603575">
        <w:rPr>
          <w:sz w:val="24"/>
        </w:rPr>
        <w:t>asciiz</w:t>
      </w:r>
      <w:proofErr w:type="spellEnd"/>
      <w:r w:rsidRPr="00603575">
        <w:rPr>
          <w:sz w:val="24"/>
        </w:rPr>
        <w:t xml:space="preserve"> "The output is: "</w:t>
      </w:r>
    </w:p>
    <w:p w14:paraId="73F83611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143F1C72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>.text</w:t>
      </w:r>
    </w:p>
    <w:p w14:paraId="5432F50A" w14:textId="77777777" w:rsidR="00603575" w:rsidRPr="00603575" w:rsidRDefault="00603575" w:rsidP="00603575">
      <w:pPr>
        <w:snapToGrid w:val="0"/>
        <w:contextualSpacing/>
        <w:rPr>
          <w:sz w:val="24"/>
        </w:rPr>
      </w:pPr>
      <w:proofErr w:type="gramStart"/>
      <w:r w:rsidRPr="00603575">
        <w:rPr>
          <w:sz w:val="24"/>
        </w:rPr>
        <w:t>main</w:t>
      </w:r>
      <w:proofErr w:type="gramEnd"/>
      <w:r w:rsidRPr="00603575">
        <w:rPr>
          <w:sz w:val="24"/>
        </w:rPr>
        <w:t>:</w:t>
      </w:r>
    </w:p>
    <w:p w14:paraId="41EF603E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</w:t>
      </w:r>
      <w:proofErr w:type="gramStart"/>
      <w:r w:rsidRPr="00603575">
        <w:rPr>
          <w:sz w:val="24"/>
        </w:rPr>
        <w:t>user</w:t>
      </w:r>
      <w:proofErr w:type="gramEnd"/>
      <w:r w:rsidRPr="00603575">
        <w:rPr>
          <w:sz w:val="24"/>
        </w:rPr>
        <w:t xml:space="preserve"> input prompt</w:t>
      </w:r>
    </w:p>
    <w:p w14:paraId="174BFBAC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4</w:t>
      </w:r>
    </w:p>
    <w:p w14:paraId="5902C475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la</w:t>
      </w:r>
      <w:proofErr w:type="gramEnd"/>
      <w:r w:rsidRPr="00603575">
        <w:rPr>
          <w:sz w:val="24"/>
        </w:rPr>
        <w:t xml:space="preserve"> $a0, message</w:t>
      </w:r>
    </w:p>
    <w:p w14:paraId="5A37A793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2424A1E6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2C63B2D2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Read input value</w:t>
      </w:r>
    </w:p>
    <w:p w14:paraId="07CFF9F5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5</w:t>
      </w:r>
    </w:p>
    <w:p w14:paraId="50B4F369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48EAE0F4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move</w:t>
      </w:r>
      <w:proofErr w:type="gramEnd"/>
      <w:r w:rsidRPr="00603575">
        <w:rPr>
          <w:sz w:val="24"/>
        </w:rPr>
        <w:t xml:space="preserve"> $s0, $v0 # move $sv0 to $s0 to save value</w:t>
      </w:r>
    </w:p>
    <w:p w14:paraId="75C4DA5D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1BFA06F1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</w:t>
      </w:r>
      <w:proofErr w:type="gramStart"/>
      <w:r w:rsidRPr="00603575">
        <w:rPr>
          <w:sz w:val="24"/>
        </w:rPr>
        <w:t>Multiply</w:t>
      </w:r>
      <w:proofErr w:type="gramEnd"/>
      <w:r w:rsidRPr="00603575">
        <w:rPr>
          <w:sz w:val="24"/>
        </w:rPr>
        <w:t xml:space="preserve"> input by 10 using shift and add operations</w:t>
      </w:r>
    </w:p>
    <w:p w14:paraId="61E9076B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sll</w:t>
      </w:r>
      <w:proofErr w:type="spellEnd"/>
      <w:proofErr w:type="gramEnd"/>
      <w:r w:rsidRPr="00603575">
        <w:rPr>
          <w:sz w:val="24"/>
        </w:rPr>
        <w:t xml:space="preserve"> $s1, $s0, 2 # left shift by 2 bits to multiply by 4</w:t>
      </w:r>
    </w:p>
    <w:p w14:paraId="43CE72BB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add</w:t>
      </w:r>
      <w:proofErr w:type="gramEnd"/>
      <w:r w:rsidRPr="00603575">
        <w:rPr>
          <w:sz w:val="24"/>
        </w:rPr>
        <w:t xml:space="preserve"> $s1, $s1, $s0 # add input to the result to get final multiplication of 10</w:t>
      </w:r>
    </w:p>
    <w:p w14:paraId="6214481F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r w:rsidRPr="00603575">
        <w:rPr>
          <w:sz w:val="24"/>
        </w:rPr>
        <w:t>sll</w:t>
      </w:r>
      <w:proofErr w:type="spellEnd"/>
      <w:r w:rsidRPr="00603575">
        <w:rPr>
          <w:sz w:val="24"/>
        </w:rPr>
        <w:t xml:space="preserve"> $s1, $s1, 1 # left shift by 1 bit to multiply by 2</w:t>
      </w:r>
    </w:p>
    <w:p w14:paraId="3F1FC572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40E68DBE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Print output</w:t>
      </w:r>
    </w:p>
    <w:p w14:paraId="67D87801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4</w:t>
      </w:r>
    </w:p>
    <w:p w14:paraId="7680B13A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lastRenderedPageBreak/>
        <w:t xml:space="preserve">    </w:t>
      </w:r>
      <w:proofErr w:type="gramStart"/>
      <w:r w:rsidRPr="00603575">
        <w:rPr>
          <w:sz w:val="24"/>
        </w:rPr>
        <w:t>la</w:t>
      </w:r>
      <w:proofErr w:type="gramEnd"/>
      <w:r w:rsidRPr="00603575">
        <w:rPr>
          <w:sz w:val="24"/>
        </w:rPr>
        <w:t xml:space="preserve"> $a0, output</w:t>
      </w:r>
    </w:p>
    <w:p w14:paraId="421BE95E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43D4992F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4E057857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Print the output in $s1</w:t>
      </w:r>
    </w:p>
    <w:p w14:paraId="42E67A65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1</w:t>
      </w:r>
    </w:p>
    <w:p w14:paraId="1EF257E6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move</w:t>
      </w:r>
      <w:proofErr w:type="gramEnd"/>
      <w:r w:rsidRPr="00603575">
        <w:rPr>
          <w:sz w:val="24"/>
        </w:rPr>
        <w:t xml:space="preserve"> $a0, $s1</w:t>
      </w:r>
    </w:p>
    <w:p w14:paraId="5222D8E9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1DE851FE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749E2D99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Close </w:t>
      </w:r>
      <w:proofErr w:type="gramStart"/>
      <w:r w:rsidRPr="00603575">
        <w:rPr>
          <w:sz w:val="24"/>
        </w:rPr>
        <w:t>the  program</w:t>
      </w:r>
      <w:proofErr w:type="gramEnd"/>
    </w:p>
    <w:p w14:paraId="73484CDA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10</w:t>
      </w:r>
    </w:p>
    <w:p w14:paraId="13AFD91E" w14:textId="37B93438" w:rsid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2BD36DA5" w14:textId="6922212A" w:rsidR="00603575" w:rsidRDefault="00603575" w:rsidP="00E030A9">
      <w:pPr>
        <w:snapToGrid w:val="0"/>
        <w:contextualSpacing/>
        <w:rPr>
          <w:sz w:val="24"/>
        </w:rPr>
      </w:pPr>
    </w:p>
    <w:p w14:paraId="294F40DB" w14:textId="6C1F9770" w:rsidR="00603575" w:rsidRDefault="00603575" w:rsidP="00603575">
      <w:pPr>
        <w:snapToGrid w:val="0"/>
        <w:contextualSpacing/>
        <w:rPr>
          <w:b/>
          <w:sz w:val="24"/>
          <w:lang w:eastAsia="zh-CN"/>
        </w:rPr>
      </w:pPr>
      <w:r w:rsidRPr="00603575">
        <w:rPr>
          <w:b/>
          <w:sz w:val="24"/>
        </w:rPr>
        <w:t xml:space="preserve"> # </w:t>
      </w:r>
      <w:proofErr w:type="gramStart"/>
      <w:r w:rsidRPr="00603575">
        <w:rPr>
          <w:b/>
          <w:sz w:val="24"/>
        </w:rPr>
        <w:t>Multiply</w:t>
      </w:r>
      <w:proofErr w:type="gramEnd"/>
      <w:r w:rsidRPr="00603575">
        <w:rPr>
          <w:b/>
          <w:sz w:val="24"/>
        </w:rPr>
        <w:t xml:space="preserve"> input by 10 using </w:t>
      </w:r>
      <w:proofErr w:type="spellStart"/>
      <w:r w:rsidRPr="00603575">
        <w:rPr>
          <w:b/>
          <w:i/>
          <w:color w:val="FF0000"/>
          <w:sz w:val="24"/>
          <w:lang w:eastAsia="zh-CN"/>
        </w:rPr>
        <w:t>mult</w:t>
      </w:r>
      <w:proofErr w:type="spellEnd"/>
      <w:r w:rsidRPr="00603575">
        <w:rPr>
          <w:b/>
          <w:color w:val="FF0000"/>
          <w:sz w:val="24"/>
          <w:lang w:eastAsia="zh-CN"/>
        </w:rPr>
        <w:t xml:space="preserve"> </w:t>
      </w:r>
      <w:r w:rsidRPr="00603575">
        <w:rPr>
          <w:b/>
          <w:sz w:val="24"/>
          <w:lang w:eastAsia="zh-CN"/>
        </w:rPr>
        <w:t xml:space="preserve">and </w:t>
      </w:r>
      <w:proofErr w:type="spellStart"/>
      <w:r w:rsidRPr="00603575">
        <w:rPr>
          <w:b/>
          <w:i/>
          <w:color w:val="FF0000"/>
          <w:sz w:val="24"/>
          <w:lang w:eastAsia="zh-CN"/>
        </w:rPr>
        <w:t>mflo</w:t>
      </w:r>
      <w:proofErr w:type="spellEnd"/>
      <w:r w:rsidRPr="00603575">
        <w:rPr>
          <w:rFonts w:ascii="CourierNewPSMT" w:hAnsi="CourierNewPSMT" w:cs="CourierNewPSMT"/>
          <w:b/>
          <w:sz w:val="20"/>
          <w:szCs w:val="20"/>
          <w:lang w:eastAsia="zh-CN"/>
        </w:rPr>
        <w:t xml:space="preserve"> </w:t>
      </w:r>
      <w:r w:rsidRPr="00603575">
        <w:rPr>
          <w:b/>
          <w:sz w:val="24"/>
          <w:lang w:eastAsia="zh-CN"/>
        </w:rPr>
        <w:t>operators</w:t>
      </w:r>
    </w:p>
    <w:p w14:paraId="4539A3B0" w14:textId="77777777" w:rsidR="005F5E9F" w:rsidRDefault="005F5E9F" w:rsidP="005F5E9F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13018420" w14:textId="77777777" w:rsidR="0053125B" w:rsidRPr="00603575" w:rsidRDefault="0053125B" w:rsidP="00603575">
      <w:pPr>
        <w:snapToGrid w:val="0"/>
        <w:contextualSpacing/>
        <w:rPr>
          <w:b/>
          <w:sz w:val="24"/>
        </w:rPr>
      </w:pPr>
      <w:bookmarkStart w:id="0" w:name="_GoBack"/>
      <w:bookmarkEnd w:id="0"/>
    </w:p>
    <w:p w14:paraId="1ED71CAC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>.data</w:t>
      </w:r>
    </w:p>
    <w:p w14:paraId="3D73BD30" w14:textId="77777777" w:rsidR="00603575" w:rsidRPr="00603575" w:rsidRDefault="00603575" w:rsidP="00603575">
      <w:pPr>
        <w:snapToGrid w:val="0"/>
        <w:contextualSpacing/>
        <w:rPr>
          <w:sz w:val="24"/>
        </w:rPr>
      </w:pPr>
      <w:proofErr w:type="gramStart"/>
      <w:r w:rsidRPr="00603575">
        <w:rPr>
          <w:sz w:val="24"/>
        </w:rPr>
        <w:t>message</w:t>
      </w:r>
      <w:proofErr w:type="gramEnd"/>
      <w:r w:rsidRPr="00603575">
        <w:rPr>
          <w:sz w:val="24"/>
        </w:rPr>
        <w:t>: .</w:t>
      </w:r>
      <w:proofErr w:type="spellStart"/>
      <w:r w:rsidRPr="00603575">
        <w:rPr>
          <w:sz w:val="24"/>
        </w:rPr>
        <w:t>asciiz</w:t>
      </w:r>
      <w:proofErr w:type="spellEnd"/>
      <w:r w:rsidRPr="00603575">
        <w:rPr>
          <w:sz w:val="24"/>
        </w:rPr>
        <w:t xml:space="preserve"> "Please Enter a number: "</w:t>
      </w:r>
    </w:p>
    <w:p w14:paraId="1C2DB7F3" w14:textId="77777777" w:rsidR="00603575" w:rsidRPr="00603575" w:rsidRDefault="00603575" w:rsidP="00603575">
      <w:pPr>
        <w:snapToGrid w:val="0"/>
        <w:contextualSpacing/>
        <w:rPr>
          <w:sz w:val="24"/>
        </w:rPr>
      </w:pPr>
      <w:proofErr w:type="gramStart"/>
      <w:r w:rsidRPr="00603575">
        <w:rPr>
          <w:sz w:val="24"/>
        </w:rPr>
        <w:t>output</w:t>
      </w:r>
      <w:proofErr w:type="gramEnd"/>
      <w:r w:rsidRPr="00603575">
        <w:rPr>
          <w:sz w:val="24"/>
        </w:rPr>
        <w:t>: .</w:t>
      </w:r>
      <w:proofErr w:type="spellStart"/>
      <w:r w:rsidRPr="00603575">
        <w:rPr>
          <w:sz w:val="24"/>
        </w:rPr>
        <w:t>asciiz</w:t>
      </w:r>
      <w:proofErr w:type="spellEnd"/>
      <w:r w:rsidRPr="00603575">
        <w:rPr>
          <w:sz w:val="24"/>
        </w:rPr>
        <w:t xml:space="preserve"> "The </w:t>
      </w:r>
      <w:proofErr w:type="spellStart"/>
      <w:r w:rsidRPr="00603575">
        <w:rPr>
          <w:sz w:val="24"/>
        </w:rPr>
        <w:t>outputis</w:t>
      </w:r>
      <w:proofErr w:type="spellEnd"/>
      <w:r w:rsidRPr="00603575">
        <w:rPr>
          <w:sz w:val="24"/>
        </w:rPr>
        <w:t>: "</w:t>
      </w:r>
    </w:p>
    <w:p w14:paraId="20F6B321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3342C843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>.text</w:t>
      </w:r>
    </w:p>
    <w:p w14:paraId="240992ED" w14:textId="77777777" w:rsidR="00603575" w:rsidRPr="00603575" w:rsidRDefault="00603575" w:rsidP="00603575">
      <w:pPr>
        <w:snapToGrid w:val="0"/>
        <w:contextualSpacing/>
        <w:rPr>
          <w:sz w:val="24"/>
        </w:rPr>
      </w:pPr>
      <w:proofErr w:type="gramStart"/>
      <w:r w:rsidRPr="00603575">
        <w:rPr>
          <w:sz w:val="24"/>
        </w:rPr>
        <w:t>main</w:t>
      </w:r>
      <w:proofErr w:type="gramEnd"/>
      <w:r w:rsidRPr="00603575">
        <w:rPr>
          <w:sz w:val="24"/>
        </w:rPr>
        <w:t>:</w:t>
      </w:r>
    </w:p>
    <w:p w14:paraId="1E5646BF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User input prompt</w:t>
      </w:r>
    </w:p>
    <w:p w14:paraId="6EE4CD26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4</w:t>
      </w:r>
    </w:p>
    <w:p w14:paraId="5A9F1ABF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la</w:t>
      </w:r>
      <w:proofErr w:type="gramEnd"/>
      <w:r w:rsidRPr="00603575">
        <w:rPr>
          <w:sz w:val="24"/>
        </w:rPr>
        <w:t xml:space="preserve"> $a0, message</w:t>
      </w:r>
    </w:p>
    <w:p w14:paraId="24D1F99D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2661C8EA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10657A6C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Read input value</w:t>
      </w:r>
    </w:p>
    <w:p w14:paraId="20164AAB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5</w:t>
      </w:r>
    </w:p>
    <w:p w14:paraId="123B35E6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048F7FBE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move</w:t>
      </w:r>
      <w:proofErr w:type="gramEnd"/>
      <w:r w:rsidRPr="00603575">
        <w:rPr>
          <w:sz w:val="24"/>
        </w:rPr>
        <w:t xml:space="preserve"> $s0, $v0 # move from $v0 to $s0</w:t>
      </w:r>
    </w:p>
    <w:p w14:paraId="10243E92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59811066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</w:t>
      </w:r>
      <w:proofErr w:type="gramStart"/>
      <w:r w:rsidRPr="00603575">
        <w:rPr>
          <w:sz w:val="24"/>
        </w:rPr>
        <w:t xml:space="preserve">Deploy  </w:t>
      </w:r>
      <w:proofErr w:type="spellStart"/>
      <w:r w:rsidRPr="00603575">
        <w:rPr>
          <w:sz w:val="24"/>
        </w:rPr>
        <w:t>mult</w:t>
      </w:r>
      <w:proofErr w:type="spellEnd"/>
      <w:proofErr w:type="gramEnd"/>
      <w:r w:rsidRPr="00603575">
        <w:rPr>
          <w:sz w:val="24"/>
        </w:rPr>
        <w:t xml:space="preserve"> and </w:t>
      </w:r>
      <w:proofErr w:type="spellStart"/>
      <w:r w:rsidRPr="00603575">
        <w:rPr>
          <w:sz w:val="24"/>
        </w:rPr>
        <w:t>mflo</w:t>
      </w:r>
      <w:proofErr w:type="spellEnd"/>
      <w:r w:rsidRPr="00603575">
        <w:rPr>
          <w:sz w:val="24"/>
        </w:rPr>
        <w:t xml:space="preserve"> operators to multiply by 10</w:t>
      </w:r>
    </w:p>
    <w:p w14:paraId="475EFD15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$t0, 10</w:t>
      </w:r>
    </w:p>
    <w:p w14:paraId="221FFB47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mult</w:t>
      </w:r>
      <w:proofErr w:type="spellEnd"/>
      <w:proofErr w:type="gramEnd"/>
      <w:r w:rsidRPr="00603575">
        <w:rPr>
          <w:sz w:val="24"/>
        </w:rPr>
        <w:t xml:space="preserve"> $s0, $t0</w:t>
      </w:r>
    </w:p>
    <w:p w14:paraId="3FF794CE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mflo</w:t>
      </w:r>
      <w:proofErr w:type="spellEnd"/>
      <w:proofErr w:type="gramEnd"/>
      <w:r w:rsidRPr="00603575">
        <w:rPr>
          <w:sz w:val="24"/>
        </w:rPr>
        <w:t xml:space="preserve"> $s1</w:t>
      </w:r>
    </w:p>
    <w:p w14:paraId="18147DA7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652528D6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Print output</w:t>
      </w:r>
    </w:p>
    <w:p w14:paraId="5D9C8A48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4</w:t>
      </w:r>
    </w:p>
    <w:p w14:paraId="5971E59D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la</w:t>
      </w:r>
      <w:proofErr w:type="gramEnd"/>
      <w:r w:rsidRPr="00603575">
        <w:rPr>
          <w:sz w:val="24"/>
        </w:rPr>
        <w:t xml:space="preserve"> $a0, output</w:t>
      </w:r>
    </w:p>
    <w:p w14:paraId="0182A2BD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0BA9D2F4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0D0E8727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# Print the output in $s1</w:t>
      </w:r>
    </w:p>
    <w:p w14:paraId="01639E1A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1</w:t>
      </w:r>
    </w:p>
    <w:p w14:paraId="65B50CBE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move</w:t>
      </w:r>
      <w:proofErr w:type="gramEnd"/>
      <w:r w:rsidRPr="00603575">
        <w:rPr>
          <w:sz w:val="24"/>
        </w:rPr>
        <w:t xml:space="preserve"> $a0, $s1</w:t>
      </w:r>
    </w:p>
    <w:p w14:paraId="6DB6CD8B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18F84C81" w14:textId="77777777" w:rsidR="00603575" w:rsidRPr="00603575" w:rsidRDefault="00603575" w:rsidP="00603575">
      <w:pPr>
        <w:snapToGrid w:val="0"/>
        <w:contextualSpacing/>
        <w:rPr>
          <w:sz w:val="24"/>
        </w:rPr>
      </w:pPr>
    </w:p>
    <w:p w14:paraId="089B9FD9" w14:textId="21EDE200" w:rsidR="00603575" w:rsidRPr="00603575" w:rsidRDefault="00437CD7" w:rsidP="00603575">
      <w:pPr>
        <w:snapToGrid w:val="0"/>
        <w:contextualSpacing/>
        <w:rPr>
          <w:sz w:val="24"/>
        </w:rPr>
      </w:pPr>
      <w:r>
        <w:rPr>
          <w:sz w:val="24"/>
        </w:rPr>
        <w:t xml:space="preserve">    # Close</w:t>
      </w:r>
      <w:r w:rsidR="00BA320D">
        <w:rPr>
          <w:sz w:val="24"/>
        </w:rPr>
        <w:t xml:space="preserve"> </w:t>
      </w:r>
      <w:proofErr w:type="gramStart"/>
      <w:r w:rsidR="00BA320D">
        <w:rPr>
          <w:sz w:val="24"/>
        </w:rPr>
        <w:t xml:space="preserve">the </w:t>
      </w:r>
      <w:r w:rsidR="00603575" w:rsidRPr="00603575">
        <w:rPr>
          <w:sz w:val="24"/>
        </w:rPr>
        <w:t xml:space="preserve"> program</w:t>
      </w:r>
      <w:proofErr w:type="gramEnd"/>
    </w:p>
    <w:p w14:paraId="554FF709" w14:textId="77777777" w:rsidR="00603575" w:rsidRP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gramStart"/>
      <w:r w:rsidRPr="00603575">
        <w:rPr>
          <w:sz w:val="24"/>
        </w:rPr>
        <w:t>li</w:t>
      </w:r>
      <w:proofErr w:type="gramEnd"/>
      <w:r w:rsidRPr="00603575">
        <w:rPr>
          <w:sz w:val="24"/>
        </w:rPr>
        <w:t xml:space="preserve"> $v0, 10</w:t>
      </w:r>
    </w:p>
    <w:p w14:paraId="5D5F3A5F" w14:textId="77C4FEBD" w:rsidR="00603575" w:rsidRDefault="00603575" w:rsidP="00603575">
      <w:pPr>
        <w:snapToGrid w:val="0"/>
        <w:contextualSpacing/>
        <w:rPr>
          <w:sz w:val="24"/>
        </w:rPr>
      </w:pPr>
      <w:r w:rsidRPr="00603575">
        <w:rPr>
          <w:sz w:val="24"/>
        </w:rPr>
        <w:t xml:space="preserve">    </w:t>
      </w:r>
      <w:proofErr w:type="spellStart"/>
      <w:proofErr w:type="gramStart"/>
      <w:r w:rsidRPr="00603575">
        <w:rPr>
          <w:sz w:val="24"/>
        </w:rPr>
        <w:t>syscall</w:t>
      </w:r>
      <w:proofErr w:type="spellEnd"/>
      <w:proofErr w:type="gramEnd"/>
    </w:p>
    <w:p w14:paraId="64F814C2" w14:textId="77777777" w:rsidR="00E030A9" w:rsidRDefault="00E030A9" w:rsidP="00E030A9">
      <w:pPr>
        <w:snapToGrid w:val="0"/>
        <w:contextualSpacing/>
        <w:rPr>
          <w:sz w:val="24"/>
        </w:rPr>
      </w:pPr>
    </w:p>
    <w:p w14:paraId="694B6408" w14:textId="77777777" w:rsidR="001F41BA" w:rsidRPr="001F41BA" w:rsidRDefault="001F41BA" w:rsidP="001F41BA">
      <w:pPr>
        <w:snapToGrid w:val="0"/>
        <w:contextualSpacing/>
        <w:rPr>
          <w:sz w:val="24"/>
        </w:rPr>
      </w:pPr>
    </w:p>
    <w:p w14:paraId="506C0EAD" w14:textId="77777777" w:rsidR="00122240" w:rsidRDefault="00122240" w:rsidP="00122240">
      <w:pPr>
        <w:pStyle w:val="ListParagraph"/>
        <w:snapToGrid w:val="0"/>
        <w:contextualSpacing/>
        <w:rPr>
          <w:sz w:val="24"/>
        </w:rPr>
      </w:pPr>
    </w:p>
    <w:p w14:paraId="5C7BE30E" w14:textId="77777777" w:rsidR="00DF0B5C" w:rsidRPr="00122240" w:rsidRDefault="00DF0B5C" w:rsidP="0012224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122240">
        <w:rPr>
          <w:sz w:val="24"/>
          <w:lang w:eastAsia="zh-CN"/>
        </w:rPr>
        <w:t xml:space="preserve">Write programs </w:t>
      </w:r>
      <w:r w:rsidR="001A0382">
        <w:rPr>
          <w:sz w:val="24"/>
          <w:lang w:eastAsia="zh-CN"/>
        </w:rPr>
        <w:t xml:space="preserve">(MIPS Assembly) </w:t>
      </w:r>
      <w:r w:rsidRPr="00122240">
        <w:rPr>
          <w:sz w:val="24"/>
          <w:lang w:eastAsia="zh-CN"/>
        </w:rPr>
        <w:t>to evaluate the following expressions. The user should enter the variables,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>and the program should print back an answer. Prompt the user for all variables in the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 xml:space="preserve">expression, and print the results in a meaningful manner. </w:t>
      </w:r>
      <w:r w:rsidRPr="00122240">
        <w:rPr>
          <w:b/>
          <w:bCs/>
          <w:sz w:val="24"/>
          <w:lang w:eastAsia="zh-CN"/>
        </w:rPr>
        <w:t>The results should be as accurate</w:t>
      </w:r>
      <w:r w:rsidR="00122240">
        <w:rPr>
          <w:b/>
          <w:bCs/>
          <w:sz w:val="24"/>
          <w:lang w:eastAsia="zh-CN"/>
        </w:rPr>
        <w:t xml:space="preserve"> </w:t>
      </w:r>
      <w:r w:rsidRPr="00122240">
        <w:rPr>
          <w:b/>
          <w:bCs/>
          <w:sz w:val="24"/>
          <w:lang w:eastAsia="zh-CN"/>
        </w:rPr>
        <w:t>as possible.</w:t>
      </w:r>
    </w:p>
    <w:p w14:paraId="17C2729F" w14:textId="77777777" w:rsidR="00122240" w:rsidRPr="00122240" w:rsidRDefault="00122240" w:rsidP="00122240">
      <w:pPr>
        <w:pStyle w:val="ListParagraph"/>
        <w:rPr>
          <w:sz w:val="24"/>
        </w:rPr>
      </w:pPr>
    </w:p>
    <w:p w14:paraId="19B3EBC5" w14:textId="39459E1D" w:rsidR="00DF0B5C" w:rsidRPr="00192A6F" w:rsidRDefault="00192A6F" w:rsidP="00122240">
      <w:pPr>
        <w:pStyle w:val="ListParagraph"/>
        <w:numPr>
          <w:ilvl w:val="1"/>
          <w:numId w:val="6"/>
        </w:numPr>
        <w:snapToGrid w:val="0"/>
        <w:contextualSpacing/>
        <w:rPr>
          <w:b/>
          <w:sz w:val="24"/>
        </w:rPr>
      </w:pPr>
      <m:oMath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5</m:t>
        </m:r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x+3</m:t>
        </m:r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y+z</m:t>
        </m:r>
      </m:oMath>
    </w:p>
    <w:p w14:paraId="585F2899" w14:textId="3C891BEE" w:rsidR="00E030A9" w:rsidRDefault="00E030A9" w:rsidP="00E030A9">
      <w:pPr>
        <w:pStyle w:val="ListParagraph"/>
        <w:snapToGrid w:val="0"/>
        <w:contextualSpacing/>
        <w:rPr>
          <w:b/>
          <w:sz w:val="20"/>
          <w:szCs w:val="20"/>
          <w:lang w:eastAsia="zh-CN"/>
        </w:rPr>
      </w:pPr>
      <w:r w:rsidRPr="00192A6F">
        <w:rPr>
          <w:b/>
          <w:sz w:val="20"/>
          <w:szCs w:val="20"/>
          <w:lang w:eastAsia="zh-CN"/>
        </w:rPr>
        <w:t>Code:</w:t>
      </w:r>
    </w:p>
    <w:p w14:paraId="15331F28" w14:textId="77777777" w:rsidR="00294E41" w:rsidRDefault="00294E41" w:rsidP="00294E41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73015552" w14:textId="653EF874" w:rsidR="00294E41" w:rsidRPr="00192A6F" w:rsidRDefault="00294E41" w:rsidP="00E030A9">
      <w:pPr>
        <w:pStyle w:val="ListParagraph"/>
        <w:snapToGrid w:val="0"/>
        <w:contextualSpacing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 </w:t>
      </w:r>
    </w:p>
    <w:p w14:paraId="5957E5FC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</w:p>
    <w:p w14:paraId="1C1EE085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.data</w:t>
      </w:r>
    </w:p>
    <w:p w14:paraId="67981E56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proofErr w:type="gramStart"/>
      <w:r w:rsidRPr="00423FAA">
        <w:rPr>
          <w:sz w:val="24"/>
        </w:rPr>
        <w:t>x</w:t>
      </w:r>
      <w:proofErr w:type="gramEnd"/>
      <w:r w:rsidRPr="00423FAA">
        <w:rPr>
          <w:sz w:val="24"/>
        </w:rPr>
        <w:t>:  .word   0</w:t>
      </w:r>
    </w:p>
    <w:p w14:paraId="51D0C925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proofErr w:type="gramStart"/>
      <w:r w:rsidRPr="00423FAA">
        <w:rPr>
          <w:sz w:val="24"/>
        </w:rPr>
        <w:t>y</w:t>
      </w:r>
      <w:proofErr w:type="gramEnd"/>
      <w:r w:rsidRPr="00423FAA">
        <w:rPr>
          <w:sz w:val="24"/>
        </w:rPr>
        <w:t>:  .word   0</w:t>
      </w:r>
    </w:p>
    <w:p w14:paraId="51C16C9A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proofErr w:type="gramStart"/>
      <w:r w:rsidRPr="00423FAA">
        <w:rPr>
          <w:sz w:val="24"/>
        </w:rPr>
        <w:t>z</w:t>
      </w:r>
      <w:proofErr w:type="gramEnd"/>
      <w:r w:rsidRPr="00423FAA">
        <w:rPr>
          <w:sz w:val="24"/>
        </w:rPr>
        <w:t>:  .word   0</w:t>
      </w:r>
    </w:p>
    <w:p w14:paraId="047039D3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</w:p>
    <w:p w14:paraId="6066FA04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># User input prompt</w:t>
      </w:r>
    </w:p>
    <w:p w14:paraId="6992454A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.text</w:t>
      </w:r>
    </w:p>
    <w:p w14:paraId="2B791FEB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</w:t>
      </w:r>
      <w:proofErr w:type="gramStart"/>
      <w:r w:rsidRPr="00423FAA">
        <w:rPr>
          <w:sz w:val="24"/>
        </w:rPr>
        <w:t>main</w:t>
      </w:r>
      <w:proofErr w:type="gramEnd"/>
      <w:r w:rsidRPr="00423FAA">
        <w:rPr>
          <w:sz w:val="24"/>
        </w:rPr>
        <w:t>:</w:t>
      </w:r>
    </w:p>
    <w:p w14:paraId="60CA53C2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Prompt for x</w:t>
      </w:r>
    </w:p>
    <w:p w14:paraId="4CFC2E11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4</w:t>
      </w:r>
    </w:p>
    <w:p w14:paraId="01800DEF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la</w:t>
      </w:r>
      <w:proofErr w:type="gramEnd"/>
      <w:r w:rsidRPr="00423FAA">
        <w:rPr>
          <w:sz w:val="24"/>
        </w:rPr>
        <w:t xml:space="preserve"> $a0, </w:t>
      </w:r>
      <w:proofErr w:type="spellStart"/>
      <w:r w:rsidRPr="00423FAA">
        <w:rPr>
          <w:sz w:val="24"/>
        </w:rPr>
        <w:t>x_prompt</w:t>
      </w:r>
      <w:proofErr w:type="spellEnd"/>
    </w:p>
    <w:p w14:paraId="28A32F71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175FBC93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4ED20D0F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Read x</w:t>
      </w:r>
    </w:p>
    <w:p w14:paraId="6B4BDCBD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5</w:t>
      </w:r>
    </w:p>
    <w:p w14:paraId="5860308D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7D336EA8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sw</w:t>
      </w:r>
      <w:proofErr w:type="spellEnd"/>
      <w:proofErr w:type="gramEnd"/>
      <w:r w:rsidRPr="00423FAA">
        <w:rPr>
          <w:sz w:val="24"/>
        </w:rPr>
        <w:t xml:space="preserve"> $v0, x</w:t>
      </w:r>
    </w:p>
    <w:p w14:paraId="39291047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77624756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Prompt for y</w:t>
      </w:r>
    </w:p>
    <w:p w14:paraId="10579C64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4</w:t>
      </w:r>
    </w:p>
    <w:p w14:paraId="0C175C68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la</w:t>
      </w:r>
      <w:proofErr w:type="gramEnd"/>
      <w:r w:rsidRPr="00423FAA">
        <w:rPr>
          <w:sz w:val="24"/>
        </w:rPr>
        <w:t xml:space="preserve"> $a0, </w:t>
      </w:r>
      <w:proofErr w:type="spellStart"/>
      <w:r w:rsidRPr="00423FAA">
        <w:rPr>
          <w:sz w:val="24"/>
        </w:rPr>
        <w:t>y_prompt</w:t>
      </w:r>
      <w:proofErr w:type="spellEnd"/>
    </w:p>
    <w:p w14:paraId="7740BE78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09D806BF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3F877852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Read y</w:t>
      </w:r>
    </w:p>
    <w:p w14:paraId="4B1FBEB3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5</w:t>
      </w:r>
    </w:p>
    <w:p w14:paraId="1BE3BBDC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0AAAB0CE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sw</w:t>
      </w:r>
      <w:proofErr w:type="spellEnd"/>
      <w:proofErr w:type="gramEnd"/>
      <w:r w:rsidRPr="00423FAA">
        <w:rPr>
          <w:sz w:val="24"/>
        </w:rPr>
        <w:t xml:space="preserve"> $v0, y</w:t>
      </w:r>
    </w:p>
    <w:p w14:paraId="514D860F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261CC245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Prompt for z</w:t>
      </w:r>
    </w:p>
    <w:p w14:paraId="38559C38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4</w:t>
      </w:r>
    </w:p>
    <w:p w14:paraId="4756F14D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la</w:t>
      </w:r>
      <w:proofErr w:type="gramEnd"/>
      <w:r w:rsidRPr="00423FAA">
        <w:rPr>
          <w:sz w:val="24"/>
        </w:rPr>
        <w:t xml:space="preserve"> $a0, </w:t>
      </w:r>
      <w:proofErr w:type="spellStart"/>
      <w:r w:rsidRPr="00423FAA">
        <w:rPr>
          <w:sz w:val="24"/>
        </w:rPr>
        <w:t>z_prompt</w:t>
      </w:r>
      <w:proofErr w:type="spellEnd"/>
    </w:p>
    <w:p w14:paraId="6D73F275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14296A64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13E349C9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Read z</w:t>
      </w:r>
    </w:p>
    <w:p w14:paraId="11925420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5</w:t>
      </w:r>
    </w:p>
    <w:p w14:paraId="35B21AA1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0CB46583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sw</w:t>
      </w:r>
      <w:proofErr w:type="spellEnd"/>
      <w:proofErr w:type="gramEnd"/>
      <w:r w:rsidRPr="00423FAA">
        <w:rPr>
          <w:sz w:val="24"/>
        </w:rPr>
        <w:t xml:space="preserve"> $v0, z</w:t>
      </w:r>
    </w:p>
    <w:p w14:paraId="7FA70FF4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471BFAC7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</w:t>
      </w:r>
      <w:proofErr w:type="spellStart"/>
      <w:r w:rsidRPr="00423FAA">
        <w:rPr>
          <w:sz w:val="24"/>
        </w:rPr>
        <w:t>Calculateexpression</w:t>
      </w:r>
      <w:proofErr w:type="spellEnd"/>
    </w:p>
    <w:p w14:paraId="177076F1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lastRenderedPageBreak/>
        <w:t xml:space="preserve">        </w:t>
      </w:r>
      <w:proofErr w:type="spellStart"/>
      <w:proofErr w:type="gramStart"/>
      <w:r w:rsidRPr="00423FAA">
        <w:rPr>
          <w:sz w:val="24"/>
        </w:rPr>
        <w:t>lw</w:t>
      </w:r>
      <w:proofErr w:type="spellEnd"/>
      <w:proofErr w:type="gramEnd"/>
      <w:r w:rsidRPr="00423FAA">
        <w:rPr>
          <w:sz w:val="24"/>
        </w:rPr>
        <w:t xml:space="preserve"> $t0, x</w:t>
      </w:r>
    </w:p>
    <w:p w14:paraId="508FBC70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lw</w:t>
      </w:r>
      <w:proofErr w:type="spellEnd"/>
      <w:proofErr w:type="gramEnd"/>
      <w:r w:rsidRPr="00423FAA">
        <w:rPr>
          <w:sz w:val="24"/>
        </w:rPr>
        <w:t xml:space="preserve"> $t1, y</w:t>
      </w:r>
    </w:p>
    <w:p w14:paraId="353CFA11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lw</w:t>
      </w:r>
      <w:proofErr w:type="spellEnd"/>
      <w:proofErr w:type="gramEnd"/>
      <w:r w:rsidRPr="00423FAA">
        <w:rPr>
          <w:sz w:val="24"/>
        </w:rPr>
        <w:t xml:space="preserve"> $t2, z</w:t>
      </w:r>
    </w:p>
    <w:p w14:paraId="7F522ECC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0EDA3309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add</w:t>
      </w:r>
      <w:proofErr w:type="gramEnd"/>
      <w:r w:rsidRPr="00423FAA">
        <w:rPr>
          <w:sz w:val="24"/>
        </w:rPr>
        <w:t xml:space="preserve"> $t3, $zero, $zero  # $t3 = 0</w:t>
      </w:r>
    </w:p>
    <w:p w14:paraId="63E49B89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addi</w:t>
      </w:r>
      <w:proofErr w:type="spellEnd"/>
      <w:proofErr w:type="gramEnd"/>
      <w:r w:rsidRPr="00423FAA">
        <w:rPr>
          <w:sz w:val="24"/>
        </w:rPr>
        <w:t xml:space="preserve"> $t3, $t3, 5       # $t3 = 5</w:t>
      </w:r>
    </w:p>
    <w:p w14:paraId="542FCA9C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mul</w:t>
      </w:r>
      <w:proofErr w:type="spellEnd"/>
      <w:proofErr w:type="gramEnd"/>
      <w:r w:rsidRPr="00423FAA">
        <w:rPr>
          <w:sz w:val="24"/>
        </w:rPr>
        <w:t xml:space="preserve"> $t0, $t0, $t3      # $t0 = 5x</w:t>
      </w:r>
    </w:p>
    <w:p w14:paraId="487C9578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addi</w:t>
      </w:r>
      <w:proofErr w:type="spellEnd"/>
      <w:proofErr w:type="gramEnd"/>
      <w:r w:rsidRPr="00423FAA">
        <w:rPr>
          <w:sz w:val="24"/>
        </w:rPr>
        <w:t xml:space="preserve"> $t3, $zero, 3     # $t3 = 3</w:t>
      </w:r>
    </w:p>
    <w:p w14:paraId="6E7EEB6A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mul</w:t>
      </w:r>
      <w:proofErr w:type="spellEnd"/>
      <w:proofErr w:type="gramEnd"/>
      <w:r w:rsidRPr="00423FAA">
        <w:rPr>
          <w:sz w:val="24"/>
        </w:rPr>
        <w:t xml:space="preserve"> $t1, $t1, $t3      # $t1 = 3y</w:t>
      </w:r>
    </w:p>
    <w:p w14:paraId="161A4503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add</w:t>
      </w:r>
      <w:proofErr w:type="gramEnd"/>
      <w:r w:rsidRPr="00423FAA">
        <w:rPr>
          <w:sz w:val="24"/>
        </w:rPr>
        <w:t xml:space="preserve"> $t0, $t0, $t1      # $t0 = 5x + 3y</w:t>
      </w:r>
    </w:p>
    <w:p w14:paraId="08D62F2D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add</w:t>
      </w:r>
      <w:proofErr w:type="gramEnd"/>
      <w:r w:rsidRPr="00423FAA">
        <w:rPr>
          <w:sz w:val="24"/>
        </w:rPr>
        <w:t xml:space="preserve"> $t0, $t0, $t2      # $t0 = 5x + 3y + z</w:t>
      </w:r>
    </w:p>
    <w:p w14:paraId="1BDC95D6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786CE6F7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# Print output</w:t>
      </w:r>
    </w:p>
    <w:p w14:paraId="04E582BA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4</w:t>
      </w:r>
    </w:p>
    <w:p w14:paraId="73D4C9BF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la</w:t>
      </w:r>
      <w:proofErr w:type="gramEnd"/>
      <w:r w:rsidRPr="00423FAA">
        <w:rPr>
          <w:sz w:val="24"/>
        </w:rPr>
        <w:t xml:space="preserve"> $a0, output</w:t>
      </w:r>
    </w:p>
    <w:p w14:paraId="454C9CB9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27253442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595293A7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1</w:t>
      </w:r>
    </w:p>
    <w:p w14:paraId="4FF7590A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move</w:t>
      </w:r>
      <w:proofErr w:type="gramEnd"/>
      <w:r w:rsidRPr="00423FAA">
        <w:rPr>
          <w:sz w:val="24"/>
        </w:rPr>
        <w:t xml:space="preserve"> $a0, $t0</w:t>
      </w:r>
    </w:p>
    <w:p w14:paraId="5F1FB9A2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5F21765C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21C68097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gramStart"/>
      <w:r w:rsidRPr="00423FAA">
        <w:rPr>
          <w:sz w:val="24"/>
        </w:rPr>
        <w:t>li</w:t>
      </w:r>
      <w:proofErr w:type="gramEnd"/>
      <w:r w:rsidRPr="00423FAA">
        <w:rPr>
          <w:sz w:val="24"/>
        </w:rPr>
        <w:t xml:space="preserve"> $v0, 10</w:t>
      </w:r>
    </w:p>
    <w:p w14:paraId="573FDA2D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  <w:proofErr w:type="spellStart"/>
      <w:proofErr w:type="gramStart"/>
      <w:r w:rsidRPr="00423FAA">
        <w:rPr>
          <w:sz w:val="24"/>
        </w:rPr>
        <w:t>syscall</w:t>
      </w:r>
      <w:proofErr w:type="spellEnd"/>
      <w:proofErr w:type="gramEnd"/>
    </w:p>
    <w:p w14:paraId="47A1C877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    </w:t>
      </w:r>
    </w:p>
    <w:p w14:paraId="24944816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# Strings</w:t>
      </w:r>
    </w:p>
    <w:p w14:paraId="679E3913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.data</w:t>
      </w:r>
    </w:p>
    <w:p w14:paraId="3C0079E0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</w:t>
      </w:r>
      <w:proofErr w:type="spellStart"/>
      <w:r w:rsidRPr="00423FAA">
        <w:rPr>
          <w:sz w:val="24"/>
        </w:rPr>
        <w:t>x_prompt</w:t>
      </w:r>
      <w:proofErr w:type="spellEnd"/>
      <w:r w:rsidRPr="00423FAA">
        <w:rPr>
          <w:sz w:val="24"/>
        </w:rPr>
        <w:t>: .</w:t>
      </w:r>
      <w:proofErr w:type="spellStart"/>
      <w:r w:rsidRPr="00423FAA">
        <w:rPr>
          <w:sz w:val="24"/>
        </w:rPr>
        <w:t>asciiz</w:t>
      </w:r>
      <w:proofErr w:type="spellEnd"/>
      <w:r w:rsidRPr="00423FAA">
        <w:rPr>
          <w:sz w:val="24"/>
        </w:rPr>
        <w:t xml:space="preserve"> "Enter x</w:t>
      </w:r>
      <w:proofErr w:type="gramStart"/>
      <w:r w:rsidRPr="00423FAA">
        <w:rPr>
          <w:sz w:val="24"/>
        </w:rPr>
        <w:t>: "</w:t>
      </w:r>
      <w:proofErr w:type="gramEnd"/>
    </w:p>
    <w:p w14:paraId="79505665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</w:t>
      </w:r>
      <w:proofErr w:type="spellStart"/>
      <w:r w:rsidRPr="00423FAA">
        <w:rPr>
          <w:sz w:val="24"/>
        </w:rPr>
        <w:t>y_prompt</w:t>
      </w:r>
      <w:proofErr w:type="spellEnd"/>
      <w:r w:rsidRPr="00423FAA">
        <w:rPr>
          <w:sz w:val="24"/>
        </w:rPr>
        <w:t>: .</w:t>
      </w:r>
      <w:proofErr w:type="spellStart"/>
      <w:r w:rsidRPr="00423FAA">
        <w:rPr>
          <w:sz w:val="24"/>
        </w:rPr>
        <w:t>asciiz</w:t>
      </w:r>
      <w:proofErr w:type="spellEnd"/>
      <w:r w:rsidRPr="00423FAA">
        <w:rPr>
          <w:sz w:val="24"/>
        </w:rPr>
        <w:t xml:space="preserve"> "Enter y</w:t>
      </w:r>
      <w:proofErr w:type="gramStart"/>
      <w:r w:rsidRPr="00423FAA">
        <w:rPr>
          <w:sz w:val="24"/>
        </w:rPr>
        <w:t>: "</w:t>
      </w:r>
      <w:proofErr w:type="gramEnd"/>
    </w:p>
    <w:p w14:paraId="1A0F6099" w14:textId="77777777" w:rsidR="00423FAA" w:rsidRPr="00423FAA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</w:t>
      </w:r>
      <w:proofErr w:type="spellStart"/>
      <w:r w:rsidRPr="00423FAA">
        <w:rPr>
          <w:sz w:val="24"/>
        </w:rPr>
        <w:t>z_prompt</w:t>
      </w:r>
      <w:proofErr w:type="spellEnd"/>
      <w:r w:rsidRPr="00423FAA">
        <w:rPr>
          <w:sz w:val="24"/>
        </w:rPr>
        <w:t>: .</w:t>
      </w:r>
      <w:proofErr w:type="spellStart"/>
      <w:r w:rsidRPr="00423FAA">
        <w:rPr>
          <w:sz w:val="24"/>
        </w:rPr>
        <w:t>asciiz</w:t>
      </w:r>
      <w:proofErr w:type="spellEnd"/>
      <w:r w:rsidRPr="00423FAA">
        <w:rPr>
          <w:sz w:val="24"/>
        </w:rPr>
        <w:t xml:space="preserve"> "Enter z</w:t>
      </w:r>
      <w:proofErr w:type="gramStart"/>
      <w:r w:rsidRPr="00423FAA">
        <w:rPr>
          <w:sz w:val="24"/>
        </w:rPr>
        <w:t>: "</w:t>
      </w:r>
      <w:proofErr w:type="gramEnd"/>
    </w:p>
    <w:p w14:paraId="362D3E2F" w14:textId="3134E9FC" w:rsidR="00E030A9" w:rsidRDefault="00423FAA" w:rsidP="00423FAA">
      <w:pPr>
        <w:pStyle w:val="ListParagraph"/>
        <w:snapToGrid w:val="0"/>
        <w:contextualSpacing/>
        <w:rPr>
          <w:sz w:val="24"/>
        </w:rPr>
      </w:pPr>
      <w:r w:rsidRPr="00423FAA">
        <w:rPr>
          <w:sz w:val="24"/>
        </w:rPr>
        <w:t xml:space="preserve">    </w:t>
      </w:r>
      <w:proofErr w:type="gramStart"/>
      <w:r w:rsidRPr="00423FAA">
        <w:rPr>
          <w:sz w:val="24"/>
        </w:rPr>
        <w:t>output</w:t>
      </w:r>
      <w:proofErr w:type="gramEnd"/>
      <w:r w:rsidRPr="00423FAA">
        <w:rPr>
          <w:sz w:val="24"/>
        </w:rPr>
        <w:t>: .</w:t>
      </w:r>
      <w:proofErr w:type="spellStart"/>
      <w:r w:rsidRPr="00423FAA">
        <w:rPr>
          <w:sz w:val="24"/>
        </w:rPr>
        <w:t>asciiz</w:t>
      </w:r>
      <w:proofErr w:type="spellEnd"/>
      <w:r w:rsidRPr="00423FAA">
        <w:rPr>
          <w:sz w:val="24"/>
        </w:rPr>
        <w:t xml:space="preserve"> "Result: "</w:t>
      </w:r>
    </w:p>
    <w:p w14:paraId="56013127" w14:textId="77777777" w:rsidR="00423FAA" w:rsidRPr="00122240" w:rsidRDefault="00423FAA" w:rsidP="00423FAA">
      <w:pPr>
        <w:pStyle w:val="ListParagraph"/>
        <w:snapToGrid w:val="0"/>
        <w:contextualSpacing/>
        <w:rPr>
          <w:sz w:val="24"/>
        </w:rPr>
      </w:pPr>
    </w:p>
    <w:p w14:paraId="2668AC46" w14:textId="48325B1A" w:rsidR="00F50FE0" w:rsidRPr="00BD6028" w:rsidRDefault="005F5E9F" w:rsidP="00F50FE0">
      <w:pPr>
        <w:pStyle w:val="ListParagraph"/>
        <w:numPr>
          <w:ilvl w:val="1"/>
          <w:numId w:val="6"/>
        </w:numPr>
        <w:snapToGrid w:val="0"/>
        <w:contextualSpacing/>
        <w:rPr>
          <w:b/>
          <w:sz w:val="32"/>
        </w:rPr>
      </w:pPr>
      <m:oMath>
        <m:d>
          <m:dPr>
            <m:ctrlPr>
              <w:rPr>
                <w:rFonts w:ascii="Cambria Math" w:hAnsi="Cambria Math" w:cs="CourierNewPSMT"/>
                <w:b/>
                <w:i/>
                <w:sz w:val="24"/>
                <w:szCs w:val="20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="CourierNewPSMT"/>
                    <w:b/>
                    <w:i/>
                    <w:sz w:val="24"/>
                    <w:szCs w:val="20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ourierNewPSMT"/>
                    <w:sz w:val="24"/>
                    <w:szCs w:val="20"/>
                    <w:lang w:eastAsia="zh-CN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CourierNewPSMT"/>
                    <w:sz w:val="24"/>
                    <w:szCs w:val="20"/>
                    <w:lang w:eastAsia="zh-CN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 w:cs="CourierNewPSMT"/>
                    <w:sz w:val="24"/>
                    <w:szCs w:val="20"/>
                    <w:lang w:eastAsia="zh-CN"/>
                  </w:rPr>
                  <m:t>y+z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ourierNewPSMT"/>
                    <w:sz w:val="24"/>
                    <w:szCs w:val="20"/>
                    <w:lang w:eastAsia="zh-CN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NewPSMT"/>
            <w:sz w:val="24"/>
            <w:szCs w:val="20"/>
            <w:lang w:eastAsia="zh-CN"/>
          </w:rPr>
          <m:t>*3</m:t>
        </m:r>
      </m:oMath>
    </w:p>
    <w:p w14:paraId="1853BBC2" w14:textId="76ABAC81" w:rsidR="00E030A9" w:rsidRDefault="00E030A9" w:rsidP="00E030A9">
      <w:pPr>
        <w:pStyle w:val="ListParagraph"/>
        <w:snapToGrid w:val="0"/>
        <w:contextualSpacing/>
        <w:rPr>
          <w:b/>
          <w:sz w:val="32"/>
        </w:rPr>
      </w:pPr>
      <w:r w:rsidRPr="00BD6028">
        <w:rPr>
          <w:b/>
          <w:sz w:val="32"/>
        </w:rPr>
        <w:t>Code:</w:t>
      </w:r>
    </w:p>
    <w:p w14:paraId="7D163A41" w14:textId="77777777" w:rsidR="007B0DDF" w:rsidRDefault="007B0DDF" w:rsidP="007B0DDF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3C7983B3" w14:textId="0A7819F9" w:rsidR="002F2FBE" w:rsidRPr="00294E41" w:rsidRDefault="002F2FBE" w:rsidP="00294E41">
      <w:pPr>
        <w:snapToGrid w:val="0"/>
        <w:contextualSpacing/>
        <w:rPr>
          <w:sz w:val="24"/>
        </w:rPr>
      </w:pPr>
    </w:p>
    <w:p w14:paraId="1CBE3DCD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.data</w:t>
      </w:r>
    </w:p>
    <w:p w14:paraId="495597C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proofErr w:type="gramStart"/>
      <w:r w:rsidRPr="002F2FBE">
        <w:rPr>
          <w:sz w:val="24"/>
        </w:rPr>
        <w:t>x</w:t>
      </w:r>
      <w:proofErr w:type="gramEnd"/>
      <w:r w:rsidRPr="002F2FBE">
        <w:rPr>
          <w:sz w:val="24"/>
        </w:rPr>
        <w:t>:  .word   0</w:t>
      </w:r>
    </w:p>
    <w:p w14:paraId="73AD3B08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proofErr w:type="gramStart"/>
      <w:r w:rsidRPr="002F2FBE">
        <w:rPr>
          <w:sz w:val="24"/>
        </w:rPr>
        <w:t>y</w:t>
      </w:r>
      <w:proofErr w:type="gramEnd"/>
      <w:r w:rsidRPr="002F2FBE">
        <w:rPr>
          <w:sz w:val="24"/>
        </w:rPr>
        <w:t>:  .word   0</w:t>
      </w:r>
    </w:p>
    <w:p w14:paraId="57BE9E8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proofErr w:type="gramStart"/>
      <w:r w:rsidRPr="002F2FBE">
        <w:rPr>
          <w:sz w:val="24"/>
        </w:rPr>
        <w:t>z</w:t>
      </w:r>
      <w:proofErr w:type="gramEnd"/>
      <w:r w:rsidRPr="002F2FBE">
        <w:rPr>
          <w:sz w:val="24"/>
        </w:rPr>
        <w:t>:  .word   0</w:t>
      </w:r>
    </w:p>
    <w:p w14:paraId="46D3E420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</w:p>
    <w:p w14:paraId="49E385FA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># User input prompt</w:t>
      </w:r>
    </w:p>
    <w:p w14:paraId="3897A64E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.text</w:t>
      </w:r>
    </w:p>
    <w:p w14:paraId="2CD3DA0D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</w:t>
      </w:r>
      <w:proofErr w:type="gramStart"/>
      <w:r w:rsidRPr="002F2FBE">
        <w:rPr>
          <w:sz w:val="24"/>
        </w:rPr>
        <w:t>main</w:t>
      </w:r>
      <w:proofErr w:type="gramEnd"/>
      <w:r w:rsidRPr="002F2FBE">
        <w:rPr>
          <w:sz w:val="24"/>
        </w:rPr>
        <w:t>:</w:t>
      </w:r>
    </w:p>
    <w:p w14:paraId="5660E4C9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Prompt for x</w:t>
      </w:r>
    </w:p>
    <w:p w14:paraId="5E35D879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4</w:t>
      </w:r>
    </w:p>
    <w:p w14:paraId="52BE718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la</w:t>
      </w:r>
      <w:proofErr w:type="gramEnd"/>
      <w:r w:rsidRPr="002F2FBE">
        <w:rPr>
          <w:sz w:val="24"/>
        </w:rPr>
        <w:t xml:space="preserve"> $a0, </w:t>
      </w:r>
      <w:proofErr w:type="spellStart"/>
      <w:r w:rsidRPr="002F2FBE">
        <w:rPr>
          <w:sz w:val="24"/>
        </w:rPr>
        <w:t>x_prompt</w:t>
      </w:r>
      <w:proofErr w:type="spellEnd"/>
    </w:p>
    <w:p w14:paraId="6F16EEA9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5DCEAB5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5C8F789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Read x</w:t>
      </w:r>
    </w:p>
    <w:p w14:paraId="07118F0D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lastRenderedPageBreak/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5</w:t>
      </w:r>
    </w:p>
    <w:p w14:paraId="47A98B90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4E5BE2B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sw</w:t>
      </w:r>
      <w:proofErr w:type="spellEnd"/>
      <w:proofErr w:type="gramEnd"/>
      <w:r w:rsidRPr="002F2FBE">
        <w:rPr>
          <w:sz w:val="24"/>
        </w:rPr>
        <w:t xml:space="preserve"> $v0, x</w:t>
      </w:r>
    </w:p>
    <w:p w14:paraId="361634D1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0CF50CB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Prompt for y</w:t>
      </w:r>
    </w:p>
    <w:p w14:paraId="2FF4C92E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4</w:t>
      </w:r>
    </w:p>
    <w:p w14:paraId="5CD6AC3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la</w:t>
      </w:r>
      <w:proofErr w:type="gramEnd"/>
      <w:r w:rsidRPr="002F2FBE">
        <w:rPr>
          <w:sz w:val="24"/>
        </w:rPr>
        <w:t xml:space="preserve"> $a0, </w:t>
      </w:r>
      <w:proofErr w:type="spellStart"/>
      <w:r w:rsidRPr="002F2FBE">
        <w:rPr>
          <w:sz w:val="24"/>
        </w:rPr>
        <w:t>y_prompt</w:t>
      </w:r>
      <w:proofErr w:type="spellEnd"/>
    </w:p>
    <w:p w14:paraId="329AD21E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787B8B95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36A6C64B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Read y</w:t>
      </w:r>
    </w:p>
    <w:p w14:paraId="37120C21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5</w:t>
      </w:r>
    </w:p>
    <w:p w14:paraId="4A68228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1800AAD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sw</w:t>
      </w:r>
      <w:proofErr w:type="spellEnd"/>
      <w:proofErr w:type="gramEnd"/>
      <w:r w:rsidRPr="002F2FBE">
        <w:rPr>
          <w:sz w:val="24"/>
        </w:rPr>
        <w:t xml:space="preserve"> $v0, y</w:t>
      </w:r>
    </w:p>
    <w:p w14:paraId="6CA7F816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02E56459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Prompt for z</w:t>
      </w:r>
    </w:p>
    <w:p w14:paraId="354763A7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4</w:t>
      </w:r>
    </w:p>
    <w:p w14:paraId="0EC6D5CA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la</w:t>
      </w:r>
      <w:proofErr w:type="gramEnd"/>
      <w:r w:rsidRPr="002F2FBE">
        <w:rPr>
          <w:sz w:val="24"/>
        </w:rPr>
        <w:t xml:space="preserve"> $a0, </w:t>
      </w:r>
      <w:proofErr w:type="spellStart"/>
      <w:r w:rsidRPr="002F2FBE">
        <w:rPr>
          <w:sz w:val="24"/>
        </w:rPr>
        <w:t>z_prompt</w:t>
      </w:r>
      <w:proofErr w:type="spellEnd"/>
    </w:p>
    <w:p w14:paraId="7D0461D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2C2BB0C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2328C8F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Read z</w:t>
      </w:r>
    </w:p>
    <w:p w14:paraId="6EB34276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5</w:t>
      </w:r>
    </w:p>
    <w:p w14:paraId="6E099DAE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01F2FCF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sw</w:t>
      </w:r>
      <w:proofErr w:type="spellEnd"/>
      <w:proofErr w:type="gramEnd"/>
      <w:r w:rsidRPr="002F2FBE">
        <w:rPr>
          <w:sz w:val="24"/>
        </w:rPr>
        <w:t xml:space="preserve"> $v0, z</w:t>
      </w:r>
    </w:p>
    <w:p w14:paraId="61DE969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334343E5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</w:t>
      </w:r>
      <w:proofErr w:type="gramStart"/>
      <w:r w:rsidRPr="002F2FBE">
        <w:rPr>
          <w:sz w:val="24"/>
        </w:rPr>
        <w:t>Calculate</w:t>
      </w:r>
      <w:proofErr w:type="gramEnd"/>
      <w:r w:rsidRPr="002F2FBE">
        <w:rPr>
          <w:sz w:val="24"/>
        </w:rPr>
        <w:t xml:space="preserve"> value</w:t>
      </w:r>
    </w:p>
    <w:p w14:paraId="36908567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lw</w:t>
      </w:r>
      <w:proofErr w:type="spellEnd"/>
      <w:proofErr w:type="gramEnd"/>
      <w:r w:rsidRPr="002F2FBE">
        <w:rPr>
          <w:sz w:val="24"/>
        </w:rPr>
        <w:t xml:space="preserve"> $t0, x</w:t>
      </w:r>
    </w:p>
    <w:p w14:paraId="615A98C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lw</w:t>
      </w:r>
      <w:proofErr w:type="spellEnd"/>
      <w:proofErr w:type="gramEnd"/>
      <w:r w:rsidRPr="002F2FBE">
        <w:rPr>
          <w:sz w:val="24"/>
        </w:rPr>
        <w:t xml:space="preserve"> $t1, y</w:t>
      </w:r>
    </w:p>
    <w:p w14:paraId="6BA32A3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lw</w:t>
      </w:r>
      <w:proofErr w:type="spellEnd"/>
      <w:proofErr w:type="gramEnd"/>
      <w:r w:rsidRPr="002F2FBE">
        <w:rPr>
          <w:sz w:val="24"/>
        </w:rPr>
        <w:t xml:space="preserve"> $t2, z</w:t>
      </w:r>
    </w:p>
    <w:p w14:paraId="6D981EE1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7FE58AE8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add</w:t>
      </w:r>
      <w:proofErr w:type="gramEnd"/>
      <w:r w:rsidRPr="002F2FBE">
        <w:rPr>
          <w:sz w:val="24"/>
        </w:rPr>
        <w:t xml:space="preserve"> $t3, $zero, $zero  # $t3 = 0</w:t>
      </w:r>
    </w:p>
    <w:p w14:paraId="240ED926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addi</w:t>
      </w:r>
      <w:proofErr w:type="spellEnd"/>
      <w:proofErr w:type="gramEnd"/>
      <w:r w:rsidRPr="002F2FBE">
        <w:rPr>
          <w:sz w:val="24"/>
        </w:rPr>
        <w:t xml:space="preserve"> $t3, $t3, 5       # $t3 = 5</w:t>
      </w:r>
    </w:p>
    <w:p w14:paraId="68AD4BD0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mul</w:t>
      </w:r>
      <w:proofErr w:type="spellEnd"/>
      <w:proofErr w:type="gramEnd"/>
      <w:r w:rsidRPr="002F2FBE">
        <w:rPr>
          <w:sz w:val="24"/>
        </w:rPr>
        <w:t xml:space="preserve"> $t0, $t0, $t3      # $t0 = 5x</w:t>
      </w:r>
    </w:p>
    <w:p w14:paraId="5B424F91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addi</w:t>
      </w:r>
      <w:proofErr w:type="spellEnd"/>
      <w:proofErr w:type="gramEnd"/>
      <w:r w:rsidRPr="002F2FBE">
        <w:rPr>
          <w:sz w:val="24"/>
        </w:rPr>
        <w:t xml:space="preserve"> $t3, $zero, 3     # $t3 = 3</w:t>
      </w:r>
    </w:p>
    <w:p w14:paraId="19F341D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mul</w:t>
      </w:r>
      <w:proofErr w:type="spellEnd"/>
      <w:proofErr w:type="gramEnd"/>
      <w:r w:rsidRPr="002F2FBE">
        <w:rPr>
          <w:sz w:val="24"/>
        </w:rPr>
        <w:t xml:space="preserve"> $t1, $t1, $t3      # $t1 = 3y</w:t>
      </w:r>
    </w:p>
    <w:p w14:paraId="2430EE75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add</w:t>
      </w:r>
      <w:proofErr w:type="gramEnd"/>
      <w:r w:rsidRPr="002F2FBE">
        <w:rPr>
          <w:sz w:val="24"/>
        </w:rPr>
        <w:t xml:space="preserve"> $t0, $t0, $t1      # $t0 = 5x + 3y</w:t>
      </w:r>
    </w:p>
    <w:p w14:paraId="0438B7D4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add</w:t>
      </w:r>
      <w:proofErr w:type="gramEnd"/>
      <w:r w:rsidRPr="002F2FBE">
        <w:rPr>
          <w:sz w:val="24"/>
        </w:rPr>
        <w:t xml:space="preserve"> $t0, $t0, $t2      # $t0 = 5x + 3y + z</w:t>
      </w:r>
    </w:p>
    <w:p w14:paraId="0EF0F1C5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srl</w:t>
      </w:r>
      <w:proofErr w:type="spellEnd"/>
      <w:proofErr w:type="gramEnd"/>
      <w:r w:rsidRPr="002F2FBE">
        <w:rPr>
          <w:sz w:val="24"/>
        </w:rPr>
        <w:t xml:space="preserve"> $t0, $t0, 1        # $t0 = (5x + 3y + z) / 2</w:t>
      </w:r>
    </w:p>
    <w:p w14:paraId="4C77DD6B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addi</w:t>
      </w:r>
      <w:proofErr w:type="spellEnd"/>
      <w:proofErr w:type="gramEnd"/>
      <w:r w:rsidRPr="002F2FBE">
        <w:rPr>
          <w:sz w:val="24"/>
        </w:rPr>
        <w:t xml:space="preserve"> $t3, $zero, 3     # $t3 = 3</w:t>
      </w:r>
    </w:p>
    <w:p w14:paraId="2D763D5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mul</w:t>
      </w:r>
      <w:proofErr w:type="spellEnd"/>
      <w:proofErr w:type="gramEnd"/>
      <w:r w:rsidRPr="002F2FBE">
        <w:rPr>
          <w:sz w:val="24"/>
        </w:rPr>
        <w:t xml:space="preserve"> $t0, $t0, $t3      # $t0 = ((5x + 3y + z) / 2) * 3</w:t>
      </w:r>
    </w:p>
    <w:p w14:paraId="2C1B3866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2B4F7114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# Print output</w:t>
      </w:r>
    </w:p>
    <w:p w14:paraId="21B1E5C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4</w:t>
      </w:r>
    </w:p>
    <w:p w14:paraId="40C9EBF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la</w:t>
      </w:r>
      <w:proofErr w:type="gramEnd"/>
      <w:r w:rsidRPr="002F2FBE">
        <w:rPr>
          <w:sz w:val="24"/>
        </w:rPr>
        <w:t xml:space="preserve"> $a0, output</w:t>
      </w:r>
    </w:p>
    <w:p w14:paraId="1D6F7F8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597B9151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7482AA4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1</w:t>
      </w:r>
    </w:p>
    <w:p w14:paraId="53CAC460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move</w:t>
      </w:r>
      <w:proofErr w:type="gramEnd"/>
      <w:r w:rsidRPr="002F2FBE">
        <w:rPr>
          <w:sz w:val="24"/>
        </w:rPr>
        <w:t xml:space="preserve"> $a0, $t0</w:t>
      </w:r>
    </w:p>
    <w:p w14:paraId="24DC706B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37D16EA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788F7FFE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  <w:proofErr w:type="gramStart"/>
      <w:r w:rsidRPr="002F2FBE">
        <w:rPr>
          <w:sz w:val="24"/>
        </w:rPr>
        <w:t>li</w:t>
      </w:r>
      <w:proofErr w:type="gramEnd"/>
      <w:r w:rsidRPr="002F2FBE">
        <w:rPr>
          <w:sz w:val="24"/>
        </w:rPr>
        <w:t xml:space="preserve"> $v0, 10</w:t>
      </w:r>
    </w:p>
    <w:p w14:paraId="342E265D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lastRenderedPageBreak/>
        <w:t xml:space="preserve">        </w:t>
      </w:r>
      <w:proofErr w:type="spellStart"/>
      <w:proofErr w:type="gramStart"/>
      <w:r w:rsidRPr="002F2FBE">
        <w:rPr>
          <w:sz w:val="24"/>
        </w:rPr>
        <w:t>syscall</w:t>
      </w:r>
      <w:proofErr w:type="spellEnd"/>
      <w:proofErr w:type="gramEnd"/>
    </w:p>
    <w:p w14:paraId="6982979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    </w:t>
      </w:r>
    </w:p>
    <w:p w14:paraId="51FFA6CC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# Strings</w:t>
      </w:r>
    </w:p>
    <w:p w14:paraId="57AEB97F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.data</w:t>
      </w:r>
    </w:p>
    <w:p w14:paraId="650F31B9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</w:t>
      </w:r>
      <w:proofErr w:type="spellStart"/>
      <w:r w:rsidRPr="002F2FBE">
        <w:rPr>
          <w:sz w:val="24"/>
        </w:rPr>
        <w:t>x_prompt</w:t>
      </w:r>
      <w:proofErr w:type="spellEnd"/>
      <w:r w:rsidRPr="002F2FBE">
        <w:rPr>
          <w:sz w:val="24"/>
        </w:rPr>
        <w:t>: .</w:t>
      </w:r>
      <w:proofErr w:type="spellStart"/>
      <w:r w:rsidRPr="002F2FBE">
        <w:rPr>
          <w:sz w:val="24"/>
        </w:rPr>
        <w:t>asciiz</w:t>
      </w:r>
      <w:proofErr w:type="spellEnd"/>
      <w:r w:rsidRPr="002F2FBE">
        <w:rPr>
          <w:sz w:val="24"/>
        </w:rPr>
        <w:t xml:space="preserve"> "input value for x</w:t>
      </w:r>
      <w:proofErr w:type="gramStart"/>
      <w:r w:rsidRPr="002F2FBE">
        <w:rPr>
          <w:sz w:val="24"/>
        </w:rPr>
        <w:t>: "</w:t>
      </w:r>
      <w:proofErr w:type="gramEnd"/>
    </w:p>
    <w:p w14:paraId="12F37853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</w:t>
      </w:r>
      <w:proofErr w:type="spellStart"/>
      <w:r w:rsidRPr="002F2FBE">
        <w:rPr>
          <w:sz w:val="24"/>
        </w:rPr>
        <w:t>y_prompt</w:t>
      </w:r>
      <w:proofErr w:type="spellEnd"/>
      <w:r w:rsidRPr="002F2FBE">
        <w:rPr>
          <w:sz w:val="24"/>
        </w:rPr>
        <w:t>: .</w:t>
      </w:r>
      <w:proofErr w:type="spellStart"/>
      <w:r w:rsidRPr="002F2FBE">
        <w:rPr>
          <w:sz w:val="24"/>
        </w:rPr>
        <w:t>asciiz</w:t>
      </w:r>
      <w:proofErr w:type="spellEnd"/>
      <w:r w:rsidRPr="002F2FBE">
        <w:rPr>
          <w:sz w:val="24"/>
        </w:rPr>
        <w:t xml:space="preserve"> "</w:t>
      </w:r>
      <w:proofErr w:type="spellStart"/>
      <w:r w:rsidRPr="002F2FBE">
        <w:rPr>
          <w:sz w:val="24"/>
        </w:rPr>
        <w:t>Enput</w:t>
      </w:r>
      <w:proofErr w:type="spellEnd"/>
      <w:r w:rsidRPr="002F2FBE">
        <w:rPr>
          <w:sz w:val="24"/>
        </w:rPr>
        <w:t xml:space="preserve"> value for y</w:t>
      </w:r>
      <w:proofErr w:type="gramStart"/>
      <w:r w:rsidRPr="002F2FBE">
        <w:rPr>
          <w:sz w:val="24"/>
        </w:rPr>
        <w:t>: "</w:t>
      </w:r>
      <w:proofErr w:type="gramEnd"/>
    </w:p>
    <w:p w14:paraId="215BD422" w14:textId="77777777" w:rsidR="002F2FBE" w:rsidRPr="002F2FBE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</w:t>
      </w:r>
      <w:proofErr w:type="spellStart"/>
      <w:r w:rsidRPr="002F2FBE">
        <w:rPr>
          <w:sz w:val="24"/>
        </w:rPr>
        <w:t>z_prompt</w:t>
      </w:r>
      <w:proofErr w:type="spellEnd"/>
      <w:r w:rsidRPr="002F2FBE">
        <w:rPr>
          <w:sz w:val="24"/>
        </w:rPr>
        <w:t>: .</w:t>
      </w:r>
      <w:proofErr w:type="spellStart"/>
      <w:r w:rsidRPr="002F2FBE">
        <w:rPr>
          <w:sz w:val="24"/>
        </w:rPr>
        <w:t>asciiz</w:t>
      </w:r>
      <w:proofErr w:type="spellEnd"/>
      <w:r w:rsidRPr="002F2FBE">
        <w:rPr>
          <w:sz w:val="24"/>
        </w:rPr>
        <w:t xml:space="preserve"> "</w:t>
      </w:r>
      <w:proofErr w:type="spellStart"/>
      <w:r w:rsidRPr="002F2FBE">
        <w:rPr>
          <w:sz w:val="24"/>
        </w:rPr>
        <w:t>nput</w:t>
      </w:r>
      <w:proofErr w:type="spellEnd"/>
      <w:r w:rsidRPr="002F2FBE">
        <w:rPr>
          <w:sz w:val="24"/>
        </w:rPr>
        <w:t xml:space="preserve"> value for z</w:t>
      </w:r>
      <w:proofErr w:type="gramStart"/>
      <w:r w:rsidRPr="002F2FBE">
        <w:rPr>
          <w:sz w:val="24"/>
        </w:rPr>
        <w:t>: "</w:t>
      </w:r>
      <w:proofErr w:type="gramEnd"/>
    </w:p>
    <w:p w14:paraId="16168C10" w14:textId="5AE5D6DF" w:rsidR="009959B4" w:rsidRDefault="002F2FBE" w:rsidP="002F2FBE">
      <w:pPr>
        <w:pStyle w:val="ListParagraph"/>
        <w:snapToGrid w:val="0"/>
        <w:contextualSpacing/>
        <w:rPr>
          <w:sz w:val="24"/>
        </w:rPr>
      </w:pPr>
      <w:r w:rsidRPr="002F2FBE">
        <w:rPr>
          <w:sz w:val="24"/>
        </w:rPr>
        <w:t xml:space="preserve">    </w:t>
      </w:r>
      <w:proofErr w:type="gramStart"/>
      <w:r w:rsidRPr="002F2FBE">
        <w:rPr>
          <w:sz w:val="24"/>
        </w:rPr>
        <w:t>output</w:t>
      </w:r>
      <w:proofErr w:type="gramEnd"/>
      <w:r w:rsidRPr="002F2FBE">
        <w:rPr>
          <w:sz w:val="24"/>
        </w:rPr>
        <w:t>: .</w:t>
      </w:r>
      <w:proofErr w:type="spellStart"/>
      <w:r w:rsidRPr="002F2FBE">
        <w:rPr>
          <w:sz w:val="24"/>
        </w:rPr>
        <w:t>asciiz</w:t>
      </w:r>
      <w:proofErr w:type="spellEnd"/>
      <w:r w:rsidRPr="002F2FBE">
        <w:rPr>
          <w:sz w:val="24"/>
        </w:rPr>
        <w:t xml:space="preserve"> "Result: "</w:t>
      </w:r>
    </w:p>
    <w:p w14:paraId="22845994" w14:textId="77777777" w:rsidR="009959B4" w:rsidRPr="00122240" w:rsidRDefault="009959B4" w:rsidP="00E030A9">
      <w:pPr>
        <w:pStyle w:val="ListParagraph"/>
        <w:snapToGrid w:val="0"/>
        <w:contextualSpacing/>
        <w:rPr>
          <w:sz w:val="24"/>
        </w:rPr>
      </w:pPr>
    </w:p>
    <w:p w14:paraId="18A5CCC1" w14:textId="5AD712DE" w:rsidR="00F50FE0" w:rsidRPr="009959B4" w:rsidRDefault="00F50FE0" w:rsidP="00F50FE0">
      <w:pPr>
        <w:pStyle w:val="ListParagraph"/>
        <w:numPr>
          <w:ilvl w:val="1"/>
          <w:numId w:val="6"/>
        </w:numPr>
        <w:snapToGrid w:val="0"/>
        <w:contextualSpacing/>
        <w:rPr>
          <w:b/>
          <w:sz w:val="32"/>
        </w:rPr>
      </w:pPr>
      <w:r w:rsidRPr="009959B4">
        <w:rPr>
          <w:rFonts w:ascii="CourierNewPSMT" w:hAnsi="CourierNewPSMT" w:cs="CourierNewPSMT"/>
          <w:b/>
          <w:sz w:val="24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CourierNewPSMT"/>
                <w:b/>
                <w:i/>
                <w:sz w:val="24"/>
                <w:szCs w:val="20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NewPSMT"/>
                <w:sz w:val="24"/>
                <w:szCs w:val="2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NewPSMT"/>
                <w:sz w:val="24"/>
                <w:szCs w:val="20"/>
                <w:lang w:eastAsia="zh-CN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ourierNewPSMT"/>
            <w:sz w:val="24"/>
            <w:szCs w:val="20"/>
            <w:lang w:eastAsia="zh-CN"/>
          </w:rPr>
          <m:t>+2</m:t>
        </m:r>
        <m:sSup>
          <m:sSupPr>
            <m:ctrlPr>
              <w:rPr>
                <w:rFonts w:ascii="Cambria Math" w:hAnsi="Cambria Math" w:cs="CourierNewPSMT"/>
                <w:b/>
                <w:i/>
                <w:sz w:val="24"/>
                <w:szCs w:val="20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NewPSMT"/>
                <w:sz w:val="24"/>
                <w:szCs w:val="2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NewPSMT"/>
                <w:sz w:val="24"/>
                <w:szCs w:val="20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NewPSMT"/>
            <w:sz w:val="24"/>
            <w:szCs w:val="20"/>
            <w:lang w:eastAsia="zh-CN"/>
          </w:rPr>
          <m:t>+3</m:t>
        </m:r>
        <m:r>
          <m:rPr>
            <m:sty m:val="bi"/>
          </m:rPr>
          <w:rPr>
            <w:rFonts w:ascii="Cambria Math" w:hAnsi="Cambria Math" w:cs="CourierNewPSMT"/>
            <w:sz w:val="24"/>
            <w:szCs w:val="20"/>
            <w:lang w:eastAsia="zh-CN"/>
          </w:rPr>
          <m:t>x+4</m:t>
        </m:r>
      </m:oMath>
    </w:p>
    <w:p w14:paraId="3F776E80" w14:textId="7F42A824" w:rsidR="00E030A9" w:rsidRPr="009959B4" w:rsidRDefault="00E030A9" w:rsidP="00E030A9">
      <w:pPr>
        <w:pStyle w:val="ListParagraph"/>
        <w:snapToGrid w:val="0"/>
        <w:contextualSpacing/>
        <w:rPr>
          <w:rFonts w:ascii="CourierNewPSMT" w:hAnsi="CourierNewPSMT" w:cs="CourierNewPSMT"/>
          <w:b/>
          <w:sz w:val="24"/>
          <w:szCs w:val="20"/>
          <w:lang w:eastAsia="zh-CN"/>
        </w:rPr>
      </w:pPr>
      <w:r w:rsidRPr="009959B4">
        <w:rPr>
          <w:rFonts w:ascii="CourierNewPSMT" w:hAnsi="CourierNewPSMT" w:cs="CourierNewPSMT"/>
          <w:b/>
          <w:sz w:val="24"/>
          <w:szCs w:val="20"/>
          <w:lang w:eastAsia="zh-CN"/>
        </w:rPr>
        <w:t>Code:</w:t>
      </w:r>
    </w:p>
    <w:p w14:paraId="613DB31D" w14:textId="77777777" w:rsidR="007B0DDF" w:rsidRDefault="007B0DDF" w:rsidP="007B0DDF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7D2B9648" w14:textId="170D5CBE" w:rsidR="00E030A9" w:rsidRDefault="007B0DDF" w:rsidP="00E030A9">
      <w:pPr>
        <w:pStyle w:val="ListParagraph"/>
        <w:snapToGrid w:val="0"/>
        <w:contextualSpacing/>
        <w:rPr>
          <w:sz w:val="24"/>
        </w:rPr>
      </w:pPr>
      <w:r>
        <w:rPr>
          <w:sz w:val="24"/>
        </w:rPr>
        <w:t xml:space="preserve"> </w:t>
      </w:r>
    </w:p>
    <w:p w14:paraId="4F072C5C" w14:textId="77777777" w:rsidR="007B0DDF" w:rsidRPr="00E030A9" w:rsidRDefault="007B0DDF" w:rsidP="00E030A9">
      <w:pPr>
        <w:pStyle w:val="ListParagraph"/>
        <w:snapToGrid w:val="0"/>
        <w:contextualSpacing/>
        <w:rPr>
          <w:sz w:val="24"/>
        </w:rPr>
      </w:pPr>
    </w:p>
    <w:p w14:paraId="0C31546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.data</w:t>
      </w:r>
    </w:p>
    <w:p w14:paraId="5B808E4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x</w:t>
      </w:r>
      <w:proofErr w:type="gramEnd"/>
      <w:r w:rsidRPr="00E030A9">
        <w:rPr>
          <w:sz w:val="24"/>
        </w:rPr>
        <w:t>:  .word   0</w:t>
      </w:r>
    </w:p>
    <w:p w14:paraId="6DDEE18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</w:p>
    <w:p w14:paraId="1A7DF60C" w14:textId="0575879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# </w:t>
      </w:r>
      <w:r w:rsidR="00207460">
        <w:rPr>
          <w:sz w:val="24"/>
        </w:rPr>
        <w:t>User prompt for input</w:t>
      </w:r>
    </w:p>
    <w:p w14:paraId="6D54D84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.text</w:t>
      </w:r>
    </w:p>
    <w:p w14:paraId="6AFA75F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main</w:t>
      </w:r>
      <w:proofErr w:type="gramEnd"/>
      <w:r w:rsidRPr="00E030A9">
        <w:rPr>
          <w:sz w:val="24"/>
        </w:rPr>
        <w:t>:</w:t>
      </w:r>
    </w:p>
    <w:p w14:paraId="258D1BF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Prompt for x</w:t>
      </w:r>
    </w:p>
    <w:p w14:paraId="317791D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532322F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</w:t>
      </w:r>
      <w:proofErr w:type="spellStart"/>
      <w:r w:rsidRPr="00E030A9">
        <w:rPr>
          <w:sz w:val="24"/>
        </w:rPr>
        <w:t>x_prompt</w:t>
      </w:r>
      <w:proofErr w:type="spellEnd"/>
    </w:p>
    <w:p w14:paraId="06018EF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04D556E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0774450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Read x</w:t>
      </w:r>
    </w:p>
    <w:p w14:paraId="1288ADE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5</w:t>
      </w:r>
    </w:p>
    <w:p w14:paraId="20835B2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6A4C5C1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sw</w:t>
      </w:r>
      <w:proofErr w:type="spellEnd"/>
      <w:proofErr w:type="gramEnd"/>
      <w:r w:rsidRPr="00E030A9">
        <w:rPr>
          <w:sz w:val="24"/>
        </w:rPr>
        <w:t xml:space="preserve"> $v0, x</w:t>
      </w:r>
    </w:p>
    <w:p w14:paraId="0E75499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449566B9" w14:textId="125D4BC8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</w:t>
      </w:r>
      <w:r w:rsidR="009A5388">
        <w:rPr>
          <w:sz w:val="24"/>
        </w:rPr>
        <w:t>calculate the value</w:t>
      </w:r>
    </w:p>
    <w:p w14:paraId="32928F8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lw</w:t>
      </w:r>
      <w:proofErr w:type="spellEnd"/>
      <w:proofErr w:type="gramEnd"/>
      <w:r w:rsidRPr="00E030A9">
        <w:rPr>
          <w:sz w:val="24"/>
        </w:rPr>
        <w:t xml:space="preserve"> $t0, x</w:t>
      </w:r>
    </w:p>
    <w:p w14:paraId="3B98794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637210E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</w:t>
      </w:r>
      <w:proofErr w:type="gramStart"/>
      <w:r w:rsidRPr="00E030A9">
        <w:rPr>
          <w:sz w:val="24"/>
        </w:rPr>
        <w:t>x^</w:t>
      </w:r>
      <w:proofErr w:type="gramEnd"/>
      <w:r w:rsidRPr="00E030A9">
        <w:rPr>
          <w:sz w:val="24"/>
        </w:rPr>
        <w:t>3</w:t>
      </w:r>
    </w:p>
    <w:p w14:paraId="29FE716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mul</w:t>
      </w:r>
      <w:proofErr w:type="spellEnd"/>
      <w:proofErr w:type="gramEnd"/>
      <w:r w:rsidRPr="00E030A9">
        <w:rPr>
          <w:sz w:val="24"/>
        </w:rPr>
        <w:t xml:space="preserve"> $t1, $t0, $t0</w:t>
      </w:r>
    </w:p>
    <w:p w14:paraId="2150C127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mul</w:t>
      </w:r>
      <w:proofErr w:type="spellEnd"/>
      <w:proofErr w:type="gramEnd"/>
      <w:r w:rsidRPr="00E030A9">
        <w:rPr>
          <w:sz w:val="24"/>
        </w:rPr>
        <w:t xml:space="preserve"> $t0, $t1, $t0</w:t>
      </w:r>
    </w:p>
    <w:p w14:paraId="320EB50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7942DE4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2x^2</w:t>
      </w:r>
    </w:p>
    <w:p w14:paraId="1556076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add</w:t>
      </w:r>
      <w:proofErr w:type="gramEnd"/>
      <w:r w:rsidRPr="00E030A9">
        <w:rPr>
          <w:sz w:val="24"/>
        </w:rPr>
        <w:t xml:space="preserve"> $t1, $zero, $zero  # $t1 = 0</w:t>
      </w:r>
    </w:p>
    <w:p w14:paraId="2066206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addi</w:t>
      </w:r>
      <w:proofErr w:type="spellEnd"/>
      <w:proofErr w:type="gramEnd"/>
      <w:r w:rsidRPr="00E030A9">
        <w:rPr>
          <w:sz w:val="24"/>
        </w:rPr>
        <w:t xml:space="preserve"> $t1, $t1, 2       # $t1 = 2</w:t>
      </w:r>
    </w:p>
    <w:p w14:paraId="08F6F00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mul</w:t>
      </w:r>
      <w:proofErr w:type="spellEnd"/>
      <w:proofErr w:type="gramEnd"/>
      <w:r w:rsidRPr="00E030A9">
        <w:rPr>
          <w:sz w:val="24"/>
        </w:rPr>
        <w:t xml:space="preserve"> $t2, $t1, $t0      # $t2 = 2x^3</w:t>
      </w:r>
    </w:p>
    <w:p w14:paraId="0463351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6CF90A3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3x</w:t>
      </w:r>
    </w:p>
    <w:p w14:paraId="290B10F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add</w:t>
      </w:r>
      <w:proofErr w:type="gramEnd"/>
      <w:r w:rsidRPr="00E030A9">
        <w:rPr>
          <w:sz w:val="24"/>
        </w:rPr>
        <w:t xml:space="preserve"> $t1, $zero, $zero  # $t1 = 0</w:t>
      </w:r>
    </w:p>
    <w:p w14:paraId="2897AEB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addi</w:t>
      </w:r>
      <w:proofErr w:type="spellEnd"/>
      <w:proofErr w:type="gramEnd"/>
      <w:r w:rsidRPr="00E030A9">
        <w:rPr>
          <w:sz w:val="24"/>
        </w:rPr>
        <w:t xml:space="preserve"> $t1, $t1, 3       # $t1 = 3</w:t>
      </w:r>
    </w:p>
    <w:p w14:paraId="5E16CFD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mul</w:t>
      </w:r>
      <w:proofErr w:type="spellEnd"/>
      <w:proofErr w:type="gramEnd"/>
      <w:r w:rsidRPr="00E030A9">
        <w:rPr>
          <w:sz w:val="24"/>
        </w:rPr>
        <w:t xml:space="preserve"> $t3, $t0, $t1      # $t3 = 3x</w:t>
      </w:r>
    </w:p>
    <w:p w14:paraId="2C31374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7721E758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4</w:t>
      </w:r>
    </w:p>
    <w:p w14:paraId="6AB50B4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addi</w:t>
      </w:r>
      <w:proofErr w:type="spellEnd"/>
      <w:proofErr w:type="gramEnd"/>
      <w:r w:rsidRPr="00E030A9">
        <w:rPr>
          <w:sz w:val="24"/>
        </w:rPr>
        <w:t xml:space="preserve"> $t1, $zero, 4     # $t1 = 4</w:t>
      </w:r>
    </w:p>
    <w:p w14:paraId="3E7ED42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229D8D7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lastRenderedPageBreak/>
        <w:t xml:space="preserve">        # </w:t>
      </w:r>
      <w:proofErr w:type="gramStart"/>
      <w:r w:rsidRPr="00E030A9">
        <w:rPr>
          <w:sz w:val="24"/>
        </w:rPr>
        <w:t>x^</w:t>
      </w:r>
      <w:proofErr w:type="gramEnd"/>
      <w:r w:rsidRPr="00E030A9">
        <w:rPr>
          <w:sz w:val="24"/>
        </w:rPr>
        <w:t>3 + 2x^2 + 3x + 4</w:t>
      </w:r>
    </w:p>
    <w:p w14:paraId="1149225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add</w:t>
      </w:r>
      <w:proofErr w:type="gramEnd"/>
      <w:r w:rsidRPr="00E030A9">
        <w:rPr>
          <w:sz w:val="24"/>
        </w:rPr>
        <w:t xml:space="preserve"> $t0, $t0, $t2      # $t0 = x^3 + 2x^2</w:t>
      </w:r>
    </w:p>
    <w:p w14:paraId="3DB8279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add</w:t>
      </w:r>
      <w:proofErr w:type="gramEnd"/>
      <w:r w:rsidRPr="00E030A9">
        <w:rPr>
          <w:sz w:val="24"/>
        </w:rPr>
        <w:t xml:space="preserve"> $t0, $t0, $t3      # $t0 = x^3 + 2x^2 + 3x</w:t>
      </w:r>
    </w:p>
    <w:p w14:paraId="5CD3DBF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add</w:t>
      </w:r>
      <w:proofErr w:type="gramEnd"/>
      <w:r w:rsidRPr="00E030A9">
        <w:rPr>
          <w:sz w:val="24"/>
        </w:rPr>
        <w:t xml:space="preserve"> $t0, $t0, $t1      # $t0 = x^3 + 2x^2 + 3x + 4</w:t>
      </w:r>
    </w:p>
    <w:p w14:paraId="46A991B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72478878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Print result</w:t>
      </w:r>
    </w:p>
    <w:p w14:paraId="3D4B5AE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0EEA4A2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result</w:t>
      </w:r>
    </w:p>
    <w:p w14:paraId="4D2C4B0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3748467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6AC3BF5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</w:t>
      </w:r>
    </w:p>
    <w:p w14:paraId="72900EF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move</w:t>
      </w:r>
      <w:proofErr w:type="gramEnd"/>
      <w:r w:rsidRPr="00E030A9">
        <w:rPr>
          <w:sz w:val="24"/>
        </w:rPr>
        <w:t xml:space="preserve"> $a0, $t0</w:t>
      </w:r>
    </w:p>
    <w:p w14:paraId="1B9C34C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52A1EF7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296B958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10</w:t>
      </w:r>
    </w:p>
    <w:p w14:paraId="1F53F67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73241E2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4BA6C5D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# Strings</w:t>
      </w:r>
    </w:p>
    <w:p w14:paraId="57FFCD8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.data</w:t>
      </w:r>
    </w:p>
    <w:p w14:paraId="0B7D5FE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r w:rsidRPr="00E030A9">
        <w:rPr>
          <w:sz w:val="24"/>
        </w:rPr>
        <w:t>x_prompt</w:t>
      </w:r>
      <w:proofErr w:type="spell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"Enter x</w:t>
      </w:r>
      <w:proofErr w:type="gramStart"/>
      <w:r w:rsidRPr="00E030A9">
        <w:rPr>
          <w:sz w:val="24"/>
        </w:rPr>
        <w:t>: "</w:t>
      </w:r>
      <w:proofErr w:type="gramEnd"/>
    </w:p>
    <w:p w14:paraId="3B395F6B" w14:textId="4703C7D3" w:rsid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result</w:t>
      </w:r>
      <w:proofErr w:type="gram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"Result: "</w:t>
      </w:r>
    </w:p>
    <w:p w14:paraId="7715B208" w14:textId="77777777" w:rsidR="000214EF" w:rsidRDefault="000214EF" w:rsidP="00E030A9">
      <w:pPr>
        <w:pStyle w:val="ListParagraph"/>
        <w:snapToGrid w:val="0"/>
        <w:contextualSpacing/>
        <w:rPr>
          <w:sz w:val="24"/>
        </w:rPr>
      </w:pPr>
    </w:p>
    <w:p w14:paraId="044CB95F" w14:textId="77777777" w:rsidR="00E030A9" w:rsidRPr="00122240" w:rsidRDefault="00E030A9" w:rsidP="00E030A9">
      <w:pPr>
        <w:pStyle w:val="ListParagraph"/>
        <w:snapToGrid w:val="0"/>
        <w:contextualSpacing/>
        <w:rPr>
          <w:sz w:val="24"/>
        </w:rPr>
      </w:pPr>
    </w:p>
    <w:p w14:paraId="2BACBAFE" w14:textId="56607967" w:rsidR="00F50FE0" w:rsidRPr="000214EF" w:rsidRDefault="005F5E9F" w:rsidP="00F50FE0">
      <w:pPr>
        <w:pStyle w:val="ListParagraph"/>
        <w:numPr>
          <w:ilvl w:val="1"/>
          <w:numId w:val="6"/>
        </w:numPr>
        <w:snapToGrid w:val="0"/>
        <w:contextualSpacing/>
        <w:rPr>
          <w:b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*y</m:t>
        </m:r>
      </m:oMath>
    </w:p>
    <w:p w14:paraId="0127F0FB" w14:textId="5C8AC1CE" w:rsidR="00E030A9" w:rsidRPr="000214EF" w:rsidRDefault="00E030A9" w:rsidP="00E030A9">
      <w:pPr>
        <w:pStyle w:val="ListParagraph"/>
        <w:snapToGrid w:val="0"/>
        <w:contextualSpacing/>
        <w:rPr>
          <w:b/>
        </w:rPr>
      </w:pPr>
      <w:r w:rsidRPr="000214EF">
        <w:rPr>
          <w:b/>
        </w:rPr>
        <w:t>Code:</w:t>
      </w:r>
    </w:p>
    <w:p w14:paraId="6CDDAFB0" w14:textId="77777777" w:rsidR="00232303" w:rsidRDefault="00232303" w:rsidP="00232303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794A26FB" w14:textId="77777777" w:rsidR="000214EF" w:rsidRDefault="000214EF" w:rsidP="00E030A9">
      <w:pPr>
        <w:pStyle w:val="ListParagraph"/>
        <w:snapToGrid w:val="0"/>
        <w:contextualSpacing/>
        <w:rPr>
          <w:sz w:val="24"/>
        </w:rPr>
      </w:pPr>
    </w:p>
    <w:p w14:paraId="209FA0C9" w14:textId="4E1E3E55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.data</w:t>
      </w:r>
    </w:p>
    <w:p w14:paraId="26E7FD9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x</w:t>
      </w:r>
      <w:proofErr w:type="gramEnd"/>
      <w:r w:rsidRPr="00E030A9">
        <w:rPr>
          <w:sz w:val="24"/>
        </w:rPr>
        <w:t>:  .word   0</w:t>
      </w:r>
    </w:p>
    <w:p w14:paraId="2CF830A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y</w:t>
      </w:r>
      <w:proofErr w:type="gramEnd"/>
      <w:r w:rsidRPr="00E030A9">
        <w:rPr>
          <w:sz w:val="24"/>
        </w:rPr>
        <w:t>:  .word   0</w:t>
      </w:r>
    </w:p>
    <w:p w14:paraId="486FED68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</w:p>
    <w:p w14:paraId="08F38E18" w14:textId="31DBC9DE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# </w:t>
      </w:r>
      <w:r w:rsidR="009124BD">
        <w:rPr>
          <w:sz w:val="24"/>
        </w:rPr>
        <w:t>User input prompt</w:t>
      </w:r>
    </w:p>
    <w:p w14:paraId="029EE3F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.text</w:t>
      </w:r>
    </w:p>
    <w:p w14:paraId="249D66B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main</w:t>
      </w:r>
      <w:proofErr w:type="gramEnd"/>
      <w:r w:rsidRPr="00E030A9">
        <w:rPr>
          <w:sz w:val="24"/>
        </w:rPr>
        <w:t>:</w:t>
      </w:r>
    </w:p>
    <w:p w14:paraId="457AFD8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Prompt for x</w:t>
      </w:r>
    </w:p>
    <w:p w14:paraId="1A5C527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62D3C0A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</w:t>
      </w:r>
      <w:proofErr w:type="spellStart"/>
      <w:r w:rsidRPr="00E030A9">
        <w:rPr>
          <w:sz w:val="24"/>
        </w:rPr>
        <w:t>x_prompt</w:t>
      </w:r>
      <w:proofErr w:type="spellEnd"/>
    </w:p>
    <w:p w14:paraId="7093577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5F8FF11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3020A5F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Read x</w:t>
      </w:r>
    </w:p>
    <w:p w14:paraId="6F8AFD4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5</w:t>
      </w:r>
    </w:p>
    <w:p w14:paraId="422411E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7CD03EF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sw</w:t>
      </w:r>
      <w:proofErr w:type="spellEnd"/>
      <w:proofErr w:type="gramEnd"/>
      <w:r w:rsidRPr="00E030A9">
        <w:rPr>
          <w:sz w:val="24"/>
        </w:rPr>
        <w:t xml:space="preserve"> $v0, x</w:t>
      </w:r>
    </w:p>
    <w:p w14:paraId="5C0C2DF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5A4D662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Prompt for y</w:t>
      </w:r>
    </w:p>
    <w:p w14:paraId="6655C4A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03673C7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</w:t>
      </w:r>
      <w:proofErr w:type="spellStart"/>
      <w:r w:rsidRPr="00E030A9">
        <w:rPr>
          <w:sz w:val="24"/>
        </w:rPr>
        <w:t>y_prompt</w:t>
      </w:r>
      <w:proofErr w:type="spellEnd"/>
    </w:p>
    <w:p w14:paraId="2A87D210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37927D10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09D4B31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lastRenderedPageBreak/>
        <w:t xml:space="preserve">        # Read y</w:t>
      </w:r>
    </w:p>
    <w:p w14:paraId="3FE66E5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5</w:t>
      </w:r>
    </w:p>
    <w:p w14:paraId="0624C1C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4B2B8B0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sw</w:t>
      </w:r>
      <w:proofErr w:type="spellEnd"/>
      <w:proofErr w:type="gramEnd"/>
      <w:r w:rsidRPr="00E030A9">
        <w:rPr>
          <w:sz w:val="24"/>
        </w:rPr>
        <w:t xml:space="preserve"> $v0, y</w:t>
      </w:r>
    </w:p>
    <w:p w14:paraId="6082205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7B1F0F9A" w14:textId="5064E219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</w:t>
      </w:r>
      <w:r w:rsidR="00FA4B8D">
        <w:rPr>
          <w:sz w:val="24"/>
        </w:rPr>
        <w:t>calculate the value</w:t>
      </w:r>
    </w:p>
    <w:p w14:paraId="71A6860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lw</w:t>
      </w:r>
      <w:proofErr w:type="spellEnd"/>
      <w:proofErr w:type="gramEnd"/>
      <w:r w:rsidRPr="00E030A9">
        <w:rPr>
          <w:sz w:val="24"/>
        </w:rPr>
        <w:t xml:space="preserve"> $t0, x</w:t>
      </w:r>
    </w:p>
    <w:p w14:paraId="1C70706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lw</w:t>
      </w:r>
      <w:proofErr w:type="spellEnd"/>
      <w:proofErr w:type="gramEnd"/>
      <w:r w:rsidRPr="00E030A9">
        <w:rPr>
          <w:sz w:val="24"/>
        </w:rPr>
        <w:t xml:space="preserve"> $t1, y</w:t>
      </w:r>
    </w:p>
    <w:p w14:paraId="2095836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22DFBC2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(4x/3)*y</w:t>
      </w:r>
    </w:p>
    <w:p w14:paraId="7C42BA1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mul</w:t>
      </w:r>
      <w:proofErr w:type="spellEnd"/>
      <w:proofErr w:type="gramEnd"/>
      <w:r w:rsidRPr="00E030A9">
        <w:rPr>
          <w:sz w:val="24"/>
        </w:rPr>
        <w:t xml:space="preserve"> $t2, $t0, 4       # $t2 = 4x</w:t>
      </w:r>
    </w:p>
    <w:p w14:paraId="26E95FC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div</w:t>
      </w:r>
      <w:proofErr w:type="gramEnd"/>
      <w:r w:rsidRPr="00E030A9">
        <w:rPr>
          <w:sz w:val="24"/>
        </w:rPr>
        <w:t xml:space="preserve"> $t2, $t2, 3       # $t2 = 4x/3</w:t>
      </w:r>
    </w:p>
    <w:p w14:paraId="620CB00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mul</w:t>
      </w:r>
      <w:proofErr w:type="spellEnd"/>
      <w:proofErr w:type="gramEnd"/>
      <w:r w:rsidRPr="00E030A9">
        <w:rPr>
          <w:sz w:val="24"/>
        </w:rPr>
        <w:t xml:space="preserve"> $t2, $t2, $t1     # $t2 = (4x/3)*y</w:t>
      </w:r>
    </w:p>
    <w:p w14:paraId="1BC91E9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0DA71C8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# Print result</w:t>
      </w:r>
    </w:p>
    <w:p w14:paraId="5EFD940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41247A2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result</w:t>
      </w:r>
    </w:p>
    <w:p w14:paraId="2F6E1690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2D644C3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7BCD5CE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</w:t>
      </w:r>
    </w:p>
    <w:p w14:paraId="10730D1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move</w:t>
      </w:r>
      <w:proofErr w:type="gramEnd"/>
      <w:r w:rsidRPr="00E030A9">
        <w:rPr>
          <w:sz w:val="24"/>
        </w:rPr>
        <w:t xml:space="preserve"> $a0, $t2</w:t>
      </w:r>
    </w:p>
    <w:p w14:paraId="28C95A0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4F90C837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005DCCD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10</w:t>
      </w:r>
    </w:p>
    <w:p w14:paraId="2988D67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01982BB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    </w:t>
      </w:r>
    </w:p>
    <w:p w14:paraId="45D29C5F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# Strings</w:t>
      </w:r>
    </w:p>
    <w:p w14:paraId="3BC5B08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.data</w:t>
      </w:r>
    </w:p>
    <w:p w14:paraId="2A11B29D" w14:textId="659A2A30" w:rsidR="00E030A9" w:rsidRPr="00E030A9" w:rsidRDefault="00A05390" w:rsidP="00E030A9">
      <w:pPr>
        <w:pStyle w:val="ListParagraph"/>
        <w:snapToGrid w:val="0"/>
        <w:contextualSpacing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x_prompt</w:t>
      </w:r>
      <w:proofErr w:type="spellEnd"/>
      <w:r>
        <w:rPr>
          <w:sz w:val="24"/>
        </w:rPr>
        <w:t>: .</w:t>
      </w:r>
      <w:proofErr w:type="spellStart"/>
      <w:r>
        <w:rPr>
          <w:sz w:val="24"/>
        </w:rPr>
        <w:t>asciiz</w:t>
      </w:r>
      <w:proofErr w:type="spellEnd"/>
      <w:r>
        <w:rPr>
          <w:sz w:val="24"/>
        </w:rPr>
        <w:t xml:space="preserve"> "Input the value for</w:t>
      </w:r>
      <w:r w:rsidR="00E030A9" w:rsidRPr="00E030A9">
        <w:rPr>
          <w:sz w:val="24"/>
        </w:rPr>
        <w:t xml:space="preserve"> x</w:t>
      </w:r>
      <w:proofErr w:type="gramStart"/>
      <w:r w:rsidR="00E030A9" w:rsidRPr="00E030A9">
        <w:rPr>
          <w:sz w:val="24"/>
        </w:rPr>
        <w:t>: "</w:t>
      </w:r>
      <w:proofErr w:type="gramEnd"/>
    </w:p>
    <w:p w14:paraId="03FDF1C7" w14:textId="25396D90" w:rsidR="00E030A9" w:rsidRPr="00E030A9" w:rsidRDefault="00A05390" w:rsidP="00E030A9">
      <w:pPr>
        <w:pStyle w:val="ListParagraph"/>
        <w:snapToGrid w:val="0"/>
        <w:contextualSpacing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y_prompt</w:t>
      </w:r>
      <w:proofErr w:type="spellEnd"/>
      <w:r>
        <w:rPr>
          <w:sz w:val="24"/>
        </w:rPr>
        <w:t>: .</w:t>
      </w:r>
      <w:proofErr w:type="spellStart"/>
      <w:r>
        <w:rPr>
          <w:sz w:val="24"/>
        </w:rPr>
        <w:t>asciiz</w:t>
      </w:r>
      <w:proofErr w:type="spellEnd"/>
      <w:r>
        <w:rPr>
          <w:sz w:val="24"/>
        </w:rPr>
        <w:t xml:space="preserve"> "Input the value for</w:t>
      </w:r>
      <w:r w:rsidR="00E030A9" w:rsidRPr="00E030A9">
        <w:rPr>
          <w:sz w:val="24"/>
        </w:rPr>
        <w:t xml:space="preserve"> y</w:t>
      </w:r>
      <w:proofErr w:type="gramStart"/>
      <w:r w:rsidR="00E030A9" w:rsidRPr="00E030A9">
        <w:rPr>
          <w:sz w:val="24"/>
        </w:rPr>
        <w:t>: "</w:t>
      </w:r>
      <w:proofErr w:type="gramEnd"/>
    </w:p>
    <w:p w14:paraId="5239EB41" w14:textId="4031105F" w:rsidR="00E030A9" w:rsidRPr="00122240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result</w:t>
      </w:r>
      <w:proofErr w:type="gram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"Result: "</w:t>
      </w:r>
    </w:p>
    <w:p w14:paraId="1C8E6290" w14:textId="77777777" w:rsidR="00F50FE0" w:rsidRDefault="00F50FE0" w:rsidP="00F50FE0">
      <w:pPr>
        <w:pStyle w:val="ListParagraph"/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1D68024F" w14:textId="77777777" w:rsidR="00310CAE" w:rsidRDefault="00310CAE" w:rsidP="00F50FE0">
      <w:pPr>
        <w:pStyle w:val="ListParagraph"/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3A2D5BEE" w14:textId="4AFF9C29" w:rsidR="00F50FE0" w:rsidRDefault="00F50FE0" w:rsidP="00F50FE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F50FE0">
        <w:rPr>
          <w:sz w:val="24"/>
          <w:lang w:eastAsia="zh-CN"/>
        </w:rPr>
        <w:t xml:space="preserve">Write a program </w:t>
      </w:r>
      <w:r w:rsidR="001A0382">
        <w:rPr>
          <w:sz w:val="24"/>
          <w:lang w:eastAsia="zh-CN"/>
        </w:rPr>
        <w:t xml:space="preserve">(MIPS Assembly) </w:t>
      </w:r>
      <w:r w:rsidRPr="00F50FE0">
        <w:rPr>
          <w:sz w:val="24"/>
          <w:lang w:eastAsia="zh-CN"/>
        </w:rPr>
        <w:t>to retrieve two numbers fro</w:t>
      </w:r>
      <w:r>
        <w:rPr>
          <w:sz w:val="24"/>
          <w:lang w:eastAsia="zh-CN"/>
        </w:rPr>
        <w:t xml:space="preserve">m a user, and swap those numbers </w:t>
      </w:r>
      <w:r w:rsidRPr="00F50FE0">
        <w:rPr>
          <w:sz w:val="24"/>
          <w:lang w:eastAsia="zh-CN"/>
        </w:rPr>
        <w:t>using only the</w:t>
      </w:r>
      <w:r>
        <w:rPr>
          <w:sz w:val="24"/>
          <w:lang w:eastAsia="zh-CN"/>
        </w:rPr>
        <w:t xml:space="preserve"> </w:t>
      </w:r>
      <w:r w:rsidRPr="007B0C9C">
        <w:rPr>
          <w:i/>
          <w:sz w:val="24"/>
          <w:lang w:eastAsia="zh-CN"/>
        </w:rPr>
        <w:t>XOR</w:t>
      </w:r>
      <w:r w:rsidRPr="00F50FE0">
        <w:rPr>
          <w:sz w:val="24"/>
          <w:lang w:eastAsia="zh-CN"/>
        </w:rPr>
        <w:t xml:space="preserve"> operation. You should not use a temporary variable to store the numbers while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swapping them. Your program should include a proper and useful prompt for input, and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print the results in a meaningful manner.</w:t>
      </w:r>
    </w:p>
    <w:p w14:paraId="4B16B29A" w14:textId="27CEC941" w:rsidR="00F63A35" w:rsidRDefault="00F63A35" w:rsidP="00F63A35">
      <w:pPr>
        <w:snapToGrid w:val="0"/>
        <w:contextualSpacing/>
        <w:rPr>
          <w:b/>
          <w:sz w:val="24"/>
        </w:rPr>
      </w:pPr>
      <w:r w:rsidRPr="00155C40">
        <w:rPr>
          <w:b/>
          <w:sz w:val="24"/>
        </w:rPr>
        <w:t>Code:</w:t>
      </w:r>
    </w:p>
    <w:p w14:paraId="78087054" w14:textId="77777777" w:rsidR="00714EC2" w:rsidRDefault="00714EC2" w:rsidP="00714EC2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46EC7319" w14:textId="76CA3615" w:rsidR="00714EC2" w:rsidRPr="00155C40" w:rsidRDefault="00714EC2" w:rsidP="00F63A35">
      <w:pPr>
        <w:snapToGrid w:val="0"/>
        <w:contextualSpacing/>
        <w:rPr>
          <w:b/>
          <w:sz w:val="24"/>
        </w:rPr>
      </w:pPr>
    </w:p>
    <w:p w14:paraId="0917E687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.data</w:t>
      </w:r>
    </w:p>
    <w:p w14:paraId="74F38C8D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>num1:   .word   0</w:t>
      </w:r>
    </w:p>
    <w:p w14:paraId="3E63F050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>num2:   .word   0</w:t>
      </w:r>
    </w:p>
    <w:p w14:paraId="1B0706E7" w14:textId="77777777" w:rsidR="00F63A35" w:rsidRPr="00F63A35" w:rsidRDefault="00F63A35" w:rsidP="00F63A35">
      <w:pPr>
        <w:snapToGrid w:val="0"/>
        <w:contextualSpacing/>
        <w:rPr>
          <w:sz w:val="24"/>
        </w:rPr>
      </w:pPr>
    </w:p>
    <w:p w14:paraId="77A09D96" w14:textId="27A900F4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# </w:t>
      </w:r>
      <w:r w:rsidR="00155C40">
        <w:rPr>
          <w:sz w:val="24"/>
        </w:rPr>
        <w:t>User input prompt</w:t>
      </w:r>
    </w:p>
    <w:p w14:paraId="67CA833E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.text</w:t>
      </w:r>
    </w:p>
    <w:p w14:paraId="5F19D62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</w:t>
      </w:r>
      <w:proofErr w:type="gramStart"/>
      <w:r w:rsidRPr="00F63A35">
        <w:rPr>
          <w:sz w:val="24"/>
        </w:rPr>
        <w:t>main</w:t>
      </w:r>
      <w:proofErr w:type="gramEnd"/>
      <w:r w:rsidRPr="00F63A35">
        <w:rPr>
          <w:sz w:val="24"/>
        </w:rPr>
        <w:t>:</w:t>
      </w:r>
    </w:p>
    <w:p w14:paraId="7D3AC228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# Prompt for num1</w:t>
      </w:r>
    </w:p>
    <w:p w14:paraId="523766C0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4</w:t>
      </w:r>
    </w:p>
    <w:p w14:paraId="326DB515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la</w:t>
      </w:r>
      <w:proofErr w:type="gramEnd"/>
      <w:r w:rsidRPr="00F63A35">
        <w:rPr>
          <w:sz w:val="24"/>
        </w:rPr>
        <w:t xml:space="preserve"> $a0, num1_prompt</w:t>
      </w:r>
    </w:p>
    <w:p w14:paraId="35C8BE98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7144B07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lastRenderedPageBreak/>
        <w:t xml:space="preserve">        </w:t>
      </w:r>
    </w:p>
    <w:p w14:paraId="7333EBD3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# Read num1</w:t>
      </w:r>
    </w:p>
    <w:p w14:paraId="29EAE8E0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5</w:t>
      </w:r>
    </w:p>
    <w:p w14:paraId="33F4B085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4D249B4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sw</w:t>
      </w:r>
      <w:proofErr w:type="spellEnd"/>
      <w:proofErr w:type="gramEnd"/>
      <w:r w:rsidRPr="00F63A35">
        <w:rPr>
          <w:sz w:val="24"/>
        </w:rPr>
        <w:t xml:space="preserve"> $v0, num1</w:t>
      </w:r>
    </w:p>
    <w:p w14:paraId="1066F9F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59916C60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# Prompt for num2</w:t>
      </w:r>
    </w:p>
    <w:p w14:paraId="3AF77651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4</w:t>
      </w:r>
    </w:p>
    <w:p w14:paraId="4282DA4A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la</w:t>
      </w:r>
      <w:proofErr w:type="gramEnd"/>
      <w:r w:rsidRPr="00F63A35">
        <w:rPr>
          <w:sz w:val="24"/>
        </w:rPr>
        <w:t xml:space="preserve"> $a0, num2_prompt</w:t>
      </w:r>
    </w:p>
    <w:p w14:paraId="30FD330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7C9C88A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1C34914B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# Read num2</w:t>
      </w:r>
    </w:p>
    <w:p w14:paraId="27B6BD7E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5</w:t>
      </w:r>
    </w:p>
    <w:p w14:paraId="28905D0C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454E59C5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sw</w:t>
      </w:r>
      <w:proofErr w:type="spellEnd"/>
      <w:proofErr w:type="gramEnd"/>
      <w:r w:rsidRPr="00F63A35">
        <w:rPr>
          <w:sz w:val="24"/>
        </w:rPr>
        <w:t xml:space="preserve"> $v0, num2</w:t>
      </w:r>
    </w:p>
    <w:p w14:paraId="69D6AE2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6BE5362F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# Swap values using XOR</w:t>
      </w:r>
    </w:p>
    <w:p w14:paraId="535CA59B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lw</w:t>
      </w:r>
      <w:proofErr w:type="spellEnd"/>
      <w:proofErr w:type="gramEnd"/>
      <w:r w:rsidRPr="00F63A35">
        <w:rPr>
          <w:sz w:val="24"/>
        </w:rPr>
        <w:t xml:space="preserve"> $t0, num1       # $t0 = num1</w:t>
      </w:r>
    </w:p>
    <w:p w14:paraId="244A00F4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lw</w:t>
      </w:r>
      <w:proofErr w:type="spellEnd"/>
      <w:proofErr w:type="gramEnd"/>
      <w:r w:rsidRPr="00F63A35">
        <w:rPr>
          <w:sz w:val="24"/>
        </w:rPr>
        <w:t xml:space="preserve"> $t1, num2       # $t1 = num2</w:t>
      </w:r>
    </w:p>
    <w:p w14:paraId="46135BB8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xor</w:t>
      </w:r>
      <w:proofErr w:type="spellEnd"/>
      <w:proofErr w:type="gramEnd"/>
      <w:r w:rsidRPr="00F63A35">
        <w:rPr>
          <w:sz w:val="24"/>
        </w:rPr>
        <w:t xml:space="preserve"> $t0, $t0, $t1  # $t0 = num1 ^ num2</w:t>
      </w:r>
    </w:p>
    <w:p w14:paraId="6FB27BD4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xor</w:t>
      </w:r>
      <w:proofErr w:type="spellEnd"/>
      <w:proofErr w:type="gramEnd"/>
      <w:r w:rsidRPr="00F63A35">
        <w:rPr>
          <w:sz w:val="24"/>
        </w:rPr>
        <w:t xml:space="preserve"> $t1, $t0, $t1  # $t1 = (num1 ^ num2) ^ num2 = num1</w:t>
      </w:r>
    </w:p>
    <w:p w14:paraId="2D4579FD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xor</w:t>
      </w:r>
      <w:proofErr w:type="spellEnd"/>
      <w:proofErr w:type="gramEnd"/>
      <w:r w:rsidRPr="00F63A35">
        <w:rPr>
          <w:sz w:val="24"/>
        </w:rPr>
        <w:t xml:space="preserve"> $t0, $t0, $t1  # $t0 = (num1 ^ num2) ^ num1 = num2</w:t>
      </w:r>
    </w:p>
    <w:p w14:paraId="5D65B00E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211FFE6D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# Print swapped values</w:t>
      </w:r>
    </w:p>
    <w:p w14:paraId="6370604E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4</w:t>
      </w:r>
    </w:p>
    <w:p w14:paraId="692B7FD4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la</w:t>
      </w:r>
      <w:proofErr w:type="gramEnd"/>
      <w:r w:rsidRPr="00F63A35">
        <w:rPr>
          <w:sz w:val="24"/>
        </w:rPr>
        <w:t xml:space="preserve"> $a0, result</w:t>
      </w:r>
    </w:p>
    <w:p w14:paraId="44D3CCA5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0C5EAD9C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27370115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1</w:t>
      </w:r>
    </w:p>
    <w:p w14:paraId="04313A14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move</w:t>
      </w:r>
      <w:proofErr w:type="gramEnd"/>
      <w:r w:rsidRPr="00F63A35">
        <w:rPr>
          <w:sz w:val="24"/>
        </w:rPr>
        <w:t xml:space="preserve"> $a0, $t0</w:t>
      </w:r>
    </w:p>
    <w:p w14:paraId="6F8DD4A0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2F22E348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6875FD06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4</w:t>
      </w:r>
    </w:p>
    <w:p w14:paraId="1178AE0B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la</w:t>
      </w:r>
      <w:proofErr w:type="gramEnd"/>
      <w:r w:rsidRPr="00F63A35">
        <w:rPr>
          <w:sz w:val="24"/>
        </w:rPr>
        <w:t xml:space="preserve"> $a0, space</w:t>
      </w:r>
    </w:p>
    <w:p w14:paraId="5DB98DD2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3282A97A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59AC6E48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1</w:t>
      </w:r>
    </w:p>
    <w:p w14:paraId="470FAC81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move</w:t>
      </w:r>
      <w:proofErr w:type="gramEnd"/>
      <w:r w:rsidRPr="00F63A35">
        <w:rPr>
          <w:sz w:val="24"/>
        </w:rPr>
        <w:t xml:space="preserve"> $a0, $t1</w:t>
      </w:r>
    </w:p>
    <w:p w14:paraId="3F599D5E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6BF6E415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7998D7A9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gramStart"/>
      <w:r w:rsidRPr="00F63A35">
        <w:rPr>
          <w:sz w:val="24"/>
        </w:rPr>
        <w:t>li</w:t>
      </w:r>
      <w:proofErr w:type="gramEnd"/>
      <w:r w:rsidRPr="00F63A35">
        <w:rPr>
          <w:sz w:val="24"/>
        </w:rPr>
        <w:t xml:space="preserve"> $v0, 10</w:t>
      </w:r>
    </w:p>
    <w:p w14:paraId="77966D18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  <w:proofErr w:type="spellStart"/>
      <w:proofErr w:type="gramStart"/>
      <w:r w:rsidRPr="00F63A35">
        <w:rPr>
          <w:sz w:val="24"/>
        </w:rPr>
        <w:t>syscall</w:t>
      </w:r>
      <w:proofErr w:type="spellEnd"/>
      <w:proofErr w:type="gramEnd"/>
    </w:p>
    <w:p w14:paraId="60E437EA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    </w:t>
      </w:r>
    </w:p>
    <w:p w14:paraId="2E41F223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# Strings</w:t>
      </w:r>
    </w:p>
    <w:p w14:paraId="32F2F24C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.data</w:t>
      </w:r>
    </w:p>
    <w:p w14:paraId="2D460F53" w14:textId="72E718D0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num1_prompt: .</w:t>
      </w:r>
      <w:proofErr w:type="spellStart"/>
      <w:r w:rsidRPr="00F63A35">
        <w:rPr>
          <w:sz w:val="24"/>
        </w:rPr>
        <w:t>asciiz</w:t>
      </w:r>
      <w:proofErr w:type="spellEnd"/>
      <w:r w:rsidRPr="00F63A35">
        <w:rPr>
          <w:sz w:val="24"/>
        </w:rPr>
        <w:t xml:space="preserve"> "</w:t>
      </w:r>
      <w:r w:rsidR="000C6631">
        <w:rPr>
          <w:sz w:val="24"/>
        </w:rPr>
        <w:t>Input the</w:t>
      </w:r>
      <w:r w:rsidRPr="00F63A35">
        <w:rPr>
          <w:sz w:val="24"/>
        </w:rPr>
        <w:t xml:space="preserve"> first number</w:t>
      </w:r>
      <w:proofErr w:type="gramStart"/>
      <w:r w:rsidRPr="00F63A35">
        <w:rPr>
          <w:sz w:val="24"/>
        </w:rPr>
        <w:t>: "</w:t>
      </w:r>
      <w:proofErr w:type="gramEnd"/>
    </w:p>
    <w:p w14:paraId="73C6A217" w14:textId="0BAD6171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num2_prompt: .</w:t>
      </w:r>
      <w:proofErr w:type="spellStart"/>
      <w:r w:rsidRPr="00F63A35">
        <w:rPr>
          <w:sz w:val="24"/>
        </w:rPr>
        <w:t>asciiz</w:t>
      </w:r>
      <w:proofErr w:type="spellEnd"/>
      <w:r w:rsidRPr="00F63A35">
        <w:rPr>
          <w:sz w:val="24"/>
        </w:rPr>
        <w:t xml:space="preserve"> "</w:t>
      </w:r>
      <w:r w:rsidR="000C6631">
        <w:rPr>
          <w:sz w:val="24"/>
        </w:rPr>
        <w:t xml:space="preserve">Input </w:t>
      </w:r>
      <w:proofErr w:type="gramStart"/>
      <w:r w:rsidR="000C6631">
        <w:rPr>
          <w:sz w:val="24"/>
        </w:rPr>
        <w:t xml:space="preserve">the </w:t>
      </w:r>
      <w:r w:rsidRPr="00F63A35">
        <w:rPr>
          <w:sz w:val="24"/>
        </w:rPr>
        <w:t xml:space="preserve"> second</w:t>
      </w:r>
      <w:proofErr w:type="gramEnd"/>
      <w:r w:rsidRPr="00F63A35">
        <w:rPr>
          <w:sz w:val="24"/>
        </w:rPr>
        <w:t xml:space="preserve"> number: "</w:t>
      </w:r>
    </w:p>
    <w:p w14:paraId="26453C60" w14:textId="77777777" w:rsidR="00F63A35" w:rsidRP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</w:t>
      </w:r>
      <w:proofErr w:type="gramStart"/>
      <w:r w:rsidRPr="00F63A35">
        <w:rPr>
          <w:sz w:val="24"/>
        </w:rPr>
        <w:t>result</w:t>
      </w:r>
      <w:proofErr w:type="gramEnd"/>
      <w:r w:rsidRPr="00F63A35">
        <w:rPr>
          <w:sz w:val="24"/>
        </w:rPr>
        <w:t>: .</w:t>
      </w:r>
      <w:proofErr w:type="spellStart"/>
      <w:r w:rsidRPr="00F63A35">
        <w:rPr>
          <w:sz w:val="24"/>
        </w:rPr>
        <w:t>asciiz</w:t>
      </w:r>
      <w:proofErr w:type="spellEnd"/>
      <w:r w:rsidRPr="00F63A35">
        <w:rPr>
          <w:sz w:val="24"/>
        </w:rPr>
        <w:t xml:space="preserve"> "Swapped values: "</w:t>
      </w:r>
    </w:p>
    <w:p w14:paraId="5F0838C1" w14:textId="154A13FB" w:rsidR="00F63A35" w:rsidRDefault="00F63A35" w:rsidP="00F63A35">
      <w:pPr>
        <w:snapToGrid w:val="0"/>
        <w:contextualSpacing/>
        <w:rPr>
          <w:sz w:val="24"/>
        </w:rPr>
      </w:pPr>
      <w:r w:rsidRPr="00F63A35">
        <w:rPr>
          <w:sz w:val="24"/>
        </w:rPr>
        <w:t xml:space="preserve">    </w:t>
      </w:r>
      <w:proofErr w:type="gramStart"/>
      <w:r w:rsidRPr="00F63A35">
        <w:rPr>
          <w:sz w:val="24"/>
        </w:rPr>
        <w:t>space</w:t>
      </w:r>
      <w:proofErr w:type="gramEnd"/>
      <w:r w:rsidRPr="00F63A35">
        <w:rPr>
          <w:sz w:val="24"/>
        </w:rPr>
        <w:t>: .</w:t>
      </w:r>
      <w:proofErr w:type="spellStart"/>
      <w:r w:rsidRPr="00F63A35">
        <w:rPr>
          <w:sz w:val="24"/>
        </w:rPr>
        <w:t>asciiz</w:t>
      </w:r>
      <w:proofErr w:type="spellEnd"/>
      <w:r w:rsidRPr="00F63A35">
        <w:rPr>
          <w:sz w:val="24"/>
        </w:rPr>
        <w:t xml:space="preserve"> " "</w:t>
      </w:r>
    </w:p>
    <w:p w14:paraId="55ED400D" w14:textId="09BF1196" w:rsidR="00612331" w:rsidRDefault="00612331" w:rsidP="00F63A35">
      <w:pPr>
        <w:snapToGrid w:val="0"/>
        <w:contextualSpacing/>
        <w:rPr>
          <w:sz w:val="24"/>
        </w:rPr>
      </w:pPr>
    </w:p>
    <w:p w14:paraId="02125953" w14:textId="77777777" w:rsidR="00612331" w:rsidRPr="00F63A35" w:rsidRDefault="00612331" w:rsidP="00F63A35">
      <w:pPr>
        <w:snapToGrid w:val="0"/>
        <w:contextualSpacing/>
        <w:rPr>
          <w:sz w:val="24"/>
        </w:rPr>
      </w:pPr>
    </w:p>
    <w:p w14:paraId="792C7B05" w14:textId="77777777" w:rsidR="00B55F8C" w:rsidRDefault="00B55F8C" w:rsidP="00B55F8C">
      <w:pPr>
        <w:pStyle w:val="ListParagraph"/>
        <w:snapToGrid w:val="0"/>
        <w:contextualSpacing/>
        <w:rPr>
          <w:sz w:val="24"/>
        </w:rPr>
      </w:pPr>
    </w:p>
    <w:p w14:paraId="3A786C8C" w14:textId="77777777" w:rsidR="00310CAE" w:rsidRDefault="00310CAE" w:rsidP="00B55F8C">
      <w:pPr>
        <w:pStyle w:val="ListParagraph"/>
        <w:snapToGrid w:val="0"/>
        <w:contextualSpacing/>
        <w:rPr>
          <w:sz w:val="24"/>
        </w:rPr>
      </w:pPr>
    </w:p>
    <w:p w14:paraId="38E908E8" w14:textId="48733035" w:rsidR="007B0C9C" w:rsidRDefault="007B0C9C" w:rsidP="00FD4B2C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7B0C9C">
        <w:rPr>
          <w:sz w:val="24"/>
          <w:lang w:eastAsia="zh-CN"/>
        </w:rPr>
        <w:t xml:space="preserve">Using only </w:t>
      </w:r>
      <w:proofErr w:type="spellStart"/>
      <w:r w:rsidRPr="00343A66">
        <w:rPr>
          <w:i/>
          <w:color w:val="FF0000"/>
          <w:sz w:val="24"/>
          <w:lang w:eastAsia="zh-CN"/>
        </w:rPr>
        <w:t>sll</w:t>
      </w:r>
      <w:proofErr w:type="spellEnd"/>
      <w:r w:rsidRPr="007B0C9C">
        <w:rPr>
          <w:sz w:val="24"/>
          <w:lang w:eastAsia="zh-CN"/>
        </w:rPr>
        <w:t xml:space="preserve"> and </w:t>
      </w:r>
      <w:proofErr w:type="spellStart"/>
      <w:r w:rsidRPr="00343A66">
        <w:rPr>
          <w:i/>
          <w:color w:val="FF0000"/>
          <w:sz w:val="24"/>
          <w:lang w:eastAsia="zh-CN"/>
        </w:rPr>
        <w:t>srl</w:t>
      </w:r>
      <w:proofErr w:type="spellEnd"/>
      <w:r w:rsidRPr="007B0C9C">
        <w:rPr>
          <w:sz w:val="24"/>
          <w:lang w:eastAsia="zh-CN"/>
        </w:rPr>
        <w:t>, implement a program to check if a user input value is even or odd.</w:t>
      </w:r>
      <w:r w:rsidR="00890ECB">
        <w:rPr>
          <w:sz w:val="24"/>
          <w:lang w:eastAsia="zh-CN"/>
        </w:rPr>
        <w:t xml:space="preserve"> </w:t>
      </w:r>
      <w:r w:rsidRPr="00890ECB">
        <w:rPr>
          <w:sz w:val="24"/>
          <w:lang w:eastAsia="zh-CN"/>
        </w:rPr>
        <w:t xml:space="preserve">The result should print out </w:t>
      </w:r>
      <w:r w:rsidRPr="00FD4B2C">
        <w:rPr>
          <w:i/>
          <w:sz w:val="24"/>
          <w:lang w:eastAsia="zh-CN"/>
        </w:rPr>
        <w:t>0</w:t>
      </w:r>
      <w:r w:rsidRPr="00890ECB">
        <w:rPr>
          <w:sz w:val="24"/>
          <w:lang w:eastAsia="zh-CN"/>
        </w:rPr>
        <w:t xml:space="preserve"> if the number is even or </w:t>
      </w:r>
      <w:r w:rsidRPr="00FD4B2C">
        <w:rPr>
          <w:i/>
          <w:sz w:val="24"/>
          <w:lang w:eastAsia="zh-CN"/>
        </w:rPr>
        <w:t>1</w:t>
      </w:r>
      <w:r w:rsidRPr="00890ECB">
        <w:rPr>
          <w:sz w:val="24"/>
          <w:lang w:eastAsia="zh-CN"/>
        </w:rPr>
        <w:t xml:space="preserve"> if the number is odd. Your program</w:t>
      </w:r>
      <w:r w:rsidR="00FD4B2C">
        <w:rPr>
          <w:sz w:val="24"/>
          <w:lang w:eastAsia="zh-CN"/>
        </w:rPr>
        <w:t xml:space="preserve"> (MIPS Assembly) </w:t>
      </w:r>
      <w:r w:rsidRPr="00FD4B2C">
        <w:rPr>
          <w:sz w:val="24"/>
          <w:lang w:eastAsia="zh-CN"/>
        </w:rPr>
        <w:t>should include a proper and useful prompt for input, and print the results in a meaningful</w:t>
      </w:r>
      <w:r w:rsidR="00FD4B2C">
        <w:rPr>
          <w:sz w:val="24"/>
          <w:lang w:eastAsia="zh-CN"/>
        </w:rPr>
        <w:t xml:space="preserve"> </w:t>
      </w:r>
      <w:r w:rsidRPr="00FD4B2C">
        <w:rPr>
          <w:sz w:val="24"/>
          <w:lang w:eastAsia="zh-CN"/>
        </w:rPr>
        <w:t>manner.</w:t>
      </w:r>
    </w:p>
    <w:p w14:paraId="060D35DA" w14:textId="77777777" w:rsidR="00EA6B06" w:rsidRDefault="00EA6B06" w:rsidP="00EA6B06">
      <w:pPr>
        <w:pStyle w:val="ListParagraph"/>
        <w:snapToGrid w:val="0"/>
        <w:contextualSpacing/>
        <w:rPr>
          <w:sz w:val="24"/>
        </w:rPr>
      </w:pPr>
    </w:p>
    <w:p w14:paraId="08657E0D" w14:textId="43D7A272" w:rsidR="00E030A9" w:rsidRPr="00EA6B06" w:rsidRDefault="00E030A9" w:rsidP="00E030A9">
      <w:pPr>
        <w:pStyle w:val="ListParagraph"/>
        <w:snapToGrid w:val="0"/>
        <w:contextualSpacing/>
        <w:rPr>
          <w:b/>
          <w:sz w:val="24"/>
          <w:lang w:eastAsia="zh-CN"/>
        </w:rPr>
      </w:pPr>
      <w:r w:rsidRPr="00EA6B06">
        <w:rPr>
          <w:b/>
          <w:sz w:val="24"/>
          <w:lang w:eastAsia="zh-CN"/>
        </w:rPr>
        <w:t>Code:</w:t>
      </w:r>
    </w:p>
    <w:p w14:paraId="3443276B" w14:textId="77777777" w:rsidR="00000E5D" w:rsidRDefault="00000E5D" w:rsidP="00000E5D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427FB65F" w14:textId="77777777" w:rsidR="00EA6B06" w:rsidRDefault="00EA6B06" w:rsidP="00E030A9">
      <w:pPr>
        <w:pStyle w:val="ListParagraph"/>
        <w:snapToGrid w:val="0"/>
        <w:contextualSpacing/>
        <w:rPr>
          <w:sz w:val="24"/>
          <w:lang w:eastAsia="zh-CN"/>
        </w:rPr>
      </w:pPr>
    </w:p>
    <w:p w14:paraId="28936F7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>.data</w:t>
      </w:r>
    </w:p>
    <w:p w14:paraId="3B27401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prompt</w:t>
      </w:r>
      <w:proofErr w:type="gram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"Please enter a number: "</w:t>
      </w:r>
    </w:p>
    <w:p w14:paraId="6BD22D09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spellStart"/>
      <w:r w:rsidRPr="00E030A9">
        <w:rPr>
          <w:sz w:val="24"/>
        </w:rPr>
        <w:t>msg_even</w:t>
      </w:r>
      <w:proofErr w:type="spell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"The number is even (0)\n"</w:t>
      </w:r>
    </w:p>
    <w:p w14:paraId="7916901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spellStart"/>
      <w:r w:rsidRPr="00E030A9">
        <w:rPr>
          <w:sz w:val="24"/>
        </w:rPr>
        <w:t>msg_odd</w:t>
      </w:r>
      <w:proofErr w:type="spell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"The number is odd (1)\n"</w:t>
      </w:r>
    </w:p>
    <w:p w14:paraId="71A238F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</w:p>
    <w:p w14:paraId="7771272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>.text</w:t>
      </w:r>
    </w:p>
    <w:p w14:paraId="4AF752D7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main</w:t>
      </w:r>
      <w:proofErr w:type="gramEnd"/>
      <w:r w:rsidRPr="00E030A9">
        <w:rPr>
          <w:sz w:val="24"/>
        </w:rPr>
        <w:t>:</w:t>
      </w:r>
    </w:p>
    <w:p w14:paraId="0D31D5F4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# Prompt for number</w:t>
      </w:r>
    </w:p>
    <w:p w14:paraId="4BE9AEEE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5EE8D0A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prompt</w:t>
      </w:r>
    </w:p>
    <w:p w14:paraId="2498871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0A83EFC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02916388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# Read number</w:t>
      </w:r>
    </w:p>
    <w:p w14:paraId="1EA4168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5</w:t>
      </w:r>
    </w:p>
    <w:p w14:paraId="1800DC6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74148EC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move</w:t>
      </w:r>
      <w:proofErr w:type="gramEnd"/>
      <w:r w:rsidRPr="00E030A9">
        <w:rPr>
          <w:sz w:val="24"/>
        </w:rPr>
        <w:t xml:space="preserve"> $t0, $v0</w:t>
      </w:r>
    </w:p>
    <w:p w14:paraId="53B6FC1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2DF2631D" w14:textId="03FBFC5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# </w:t>
      </w:r>
      <w:proofErr w:type="gramStart"/>
      <w:r w:rsidR="005C7866">
        <w:rPr>
          <w:sz w:val="24"/>
        </w:rPr>
        <w:t>Even</w:t>
      </w:r>
      <w:proofErr w:type="gramEnd"/>
      <w:r w:rsidR="005C7866">
        <w:rPr>
          <w:sz w:val="24"/>
        </w:rPr>
        <w:t xml:space="preserve"> or Odd number check condition</w:t>
      </w:r>
    </w:p>
    <w:p w14:paraId="46D11811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srl</w:t>
      </w:r>
      <w:proofErr w:type="spellEnd"/>
      <w:proofErr w:type="gramEnd"/>
      <w:r w:rsidRPr="00E030A9">
        <w:rPr>
          <w:sz w:val="24"/>
        </w:rPr>
        <w:t xml:space="preserve"> $t1, $t0, 1  # shift right by 1 to get the MSB</w:t>
      </w:r>
    </w:p>
    <w:p w14:paraId="5E95176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sll</w:t>
      </w:r>
      <w:proofErr w:type="spellEnd"/>
      <w:proofErr w:type="gramEnd"/>
      <w:r w:rsidRPr="00E030A9">
        <w:rPr>
          <w:sz w:val="24"/>
        </w:rPr>
        <w:t xml:space="preserve"> $t1, $t1, 1  # shift left by 1 to clear the LSB</w:t>
      </w:r>
    </w:p>
    <w:p w14:paraId="18B05C8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xor</w:t>
      </w:r>
      <w:proofErr w:type="spellEnd"/>
      <w:proofErr w:type="gramEnd"/>
      <w:r w:rsidRPr="00E030A9">
        <w:rPr>
          <w:sz w:val="24"/>
        </w:rPr>
        <w:t xml:space="preserve"> $t2, $t0, $t1  # get the difference between the original and even number</w:t>
      </w:r>
    </w:p>
    <w:p w14:paraId="40D9ABA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srl</w:t>
      </w:r>
      <w:proofErr w:type="spellEnd"/>
      <w:proofErr w:type="gramEnd"/>
      <w:r w:rsidRPr="00E030A9">
        <w:rPr>
          <w:sz w:val="24"/>
        </w:rPr>
        <w:t xml:space="preserve"> $t2, $t2, 31  # shift right to get the sign bit (0 for even, 1 for odd)</w:t>
      </w:r>
    </w:p>
    <w:p w14:paraId="799A5FD5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325B637E" w14:textId="7EA46E01" w:rsidR="00E030A9" w:rsidRPr="00E030A9" w:rsidRDefault="005A2EEC" w:rsidP="00E030A9">
      <w:pPr>
        <w:pStyle w:val="ListParagraph"/>
        <w:snapToGrid w:val="0"/>
        <w:contextualSpacing/>
        <w:rPr>
          <w:sz w:val="24"/>
        </w:rPr>
      </w:pPr>
      <w:r>
        <w:rPr>
          <w:sz w:val="24"/>
        </w:rPr>
        <w:t xml:space="preserve">    # Output printing</w:t>
      </w:r>
    </w:p>
    <w:p w14:paraId="7704AF0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beq</w:t>
      </w:r>
      <w:proofErr w:type="spellEnd"/>
      <w:proofErr w:type="gramEnd"/>
      <w:r w:rsidRPr="00E030A9">
        <w:rPr>
          <w:sz w:val="24"/>
        </w:rPr>
        <w:t xml:space="preserve"> $t2, $zero, even</w:t>
      </w:r>
    </w:p>
    <w:p w14:paraId="09BB08E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6751D88A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</w:t>
      </w:r>
      <w:proofErr w:type="spellStart"/>
      <w:r w:rsidRPr="00E030A9">
        <w:rPr>
          <w:sz w:val="24"/>
        </w:rPr>
        <w:t>msg_odd</w:t>
      </w:r>
      <w:proofErr w:type="spellEnd"/>
    </w:p>
    <w:p w14:paraId="49ED16AD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278BBDF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j</w:t>
      </w:r>
      <w:proofErr w:type="gramEnd"/>
      <w:r w:rsidRPr="00E030A9">
        <w:rPr>
          <w:sz w:val="24"/>
        </w:rPr>
        <w:t xml:space="preserve"> end</w:t>
      </w:r>
    </w:p>
    <w:p w14:paraId="3702B140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even</w:t>
      </w:r>
      <w:proofErr w:type="gramEnd"/>
      <w:r w:rsidRPr="00E030A9">
        <w:rPr>
          <w:sz w:val="24"/>
        </w:rPr>
        <w:t>:</w:t>
      </w:r>
    </w:p>
    <w:p w14:paraId="7D56B0E6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01CD60C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</w:t>
      </w:r>
      <w:proofErr w:type="spellStart"/>
      <w:r w:rsidRPr="00E030A9">
        <w:rPr>
          <w:sz w:val="24"/>
        </w:rPr>
        <w:t>msg_even</w:t>
      </w:r>
      <w:proofErr w:type="spellEnd"/>
    </w:p>
    <w:p w14:paraId="3F06FB53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09E4861C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1EF99A52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end</w:t>
      </w:r>
      <w:proofErr w:type="gramEnd"/>
      <w:r w:rsidRPr="00E030A9">
        <w:rPr>
          <w:sz w:val="24"/>
        </w:rPr>
        <w:t>:</w:t>
      </w:r>
    </w:p>
    <w:p w14:paraId="68A1ED77" w14:textId="238603B5" w:rsidR="00E030A9" w:rsidRPr="00E030A9" w:rsidRDefault="00CF0E67" w:rsidP="00E030A9">
      <w:pPr>
        <w:pStyle w:val="ListParagraph"/>
        <w:snapToGrid w:val="0"/>
        <w:contextualSpacing/>
        <w:rPr>
          <w:sz w:val="24"/>
        </w:rPr>
      </w:pPr>
      <w:r>
        <w:rPr>
          <w:sz w:val="24"/>
        </w:rPr>
        <w:t xml:space="preserve">    # Close</w:t>
      </w:r>
      <w:r w:rsidR="00E030A9" w:rsidRPr="00E030A9">
        <w:rPr>
          <w:sz w:val="24"/>
        </w:rPr>
        <w:t xml:space="preserve"> the program</w:t>
      </w:r>
    </w:p>
    <w:p w14:paraId="271FD87B" w14:textId="77777777" w:rsidR="00E030A9" w:rsidRP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10</w:t>
      </w:r>
    </w:p>
    <w:p w14:paraId="4912AEBF" w14:textId="0BC0AFE4" w:rsidR="00E030A9" w:rsidRDefault="00E030A9" w:rsidP="00E030A9">
      <w:pPr>
        <w:pStyle w:val="ListParagraph"/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5F078226" w14:textId="77777777" w:rsidR="00693C60" w:rsidRDefault="00693C60" w:rsidP="00693C60">
      <w:pPr>
        <w:pStyle w:val="ListParagraph"/>
        <w:snapToGrid w:val="0"/>
        <w:contextualSpacing/>
        <w:rPr>
          <w:sz w:val="24"/>
        </w:rPr>
      </w:pPr>
    </w:p>
    <w:p w14:paraId="3E18CBCA" w14:textId="77777777" w:rsidR="004C018E" w:rsidRDefault="004C018E" w:rsidP="00693C60">
      <w:pPr>
        <w:pStyle w:val="ListParagraph"/>
        <w:snapToGrid w:val="0"/>
        <w:contextualSpacing/>
        <w:rPr>
          <w:sz w:val="24"/>
        </w:rPr>
      </w:pPr>
    </w:p>
    <w:p w14:paraId="584ED202" w14:textId="7A28830F" w:rsidR="00693C60" w:rsidRDefault="00693C60" w:rsidP="00B127ED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693C6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 xml:space="preserve">(MIPS Assembly) </w:t>
      </w:r>
      <w:r w:rsidRPr="00693C60">
        <w:rPr>
          <w:sz w:val="24"/>
          <w:lang w:eastAsia="zh-CN"/>
        </w:rPr>
        <w:t>to prompt the user for two numbers, the first being any number and the</w:t>
      </w:r>
      <w:r>
        <w:rPr>
          <w:sz w:val="24"/>
          <w:lang w:eastAsia="zh-CN"/>
        </w:rPr>
        <w:t xml:space="preserve"> </w:t>
      </w:r>
      <w:r w:rsidRPr="00693C60">
        <w:rPr>
          <w:sz w:val="24"/>
          <w:lang w:eastAsia="zh-CN"/>
        </w:rPr>
        <w:t xml:space="preserve">second a prime number. Return to the user a </w:t>
      </w:r>
      <w:r w:rsidRPr="004C018E">
        <w:rPr>
          <w:i/>
          <w:sz w:val="24"/>
          <w:lang w:eastAsia="zh-CN"/>
        </w:rPr>
        <w:t>0</w:t>
      </w:r>
      <w:r w:rsidRPr="00693C60">
        <w:rPr>
          <w:sz w:val="24"/>
          <w:lang w:eastAsia="zh-CN"/>
        </w:rPr>
        <w:t xml:space="preserve"> if the second number is a prime factor for the</w:t>
      </w:r>
      <w:r w:rsidR="00B127ED">
        <w:rPr>
          <w:sz w:val="24"/>
          <w:lang w:eastAsia="zh-CN"/>
        </w:rPr>
        <w:t xml:space="preserve"> </w:t>
      </w:r>
      <w:r w:rsidRPr="00B127ED">
        <w:rPr>
          <w:sz w:val="24"/>
          <w:lang w:eastAsia="zh-CN"/>
        </w:rPr>
        <w:t>first</w:t>
      </w:r>
      <w:r w:rsidR="00B127ED">
        <w:rPr>
          <w:sz w:val="24"/>
          <w:lang w:eastAsia="zh-CN"/>
        </w:rPr>
        <w:t xml:space="preserve"> one</w:t>
      </w:r>
      <w:r w:rsidR="00CC42BD">
        <w:rPr>
          <w:sz w:val="24"/>
          <w:lang w:eastAsia="zh-CN"/>
        </w:rPr>
        <w:t>, otherwise</w:t>
      </w:r>
      <w:r w:rsidRPr="00B127ED">
        <w:rPr>
          <w:sz w:val="24"/>
          <w:lang w:eastAsia="zh-CN"/>
        </w:rPr>
        <w:t xml:space="preserve"> any number if it is not. For example, if the user enter</w:t>
      </w:r>
      <w:r w:rsidR="00B127ED">
        <w:rPr>
          <w:sz w:val="24"/>
          <w:lang w:eastAsia="zh-CN"/>
        </w:rPr>
        <w:t>s</w:t>
      </w:r>
      <w:r w:rsidRP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60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>, the program returns</w:t>
      </w:r>
      <w:r w:rsid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0</w:t>
      </w:r>
      <w:r w:rsidRPr="00B127ED">
        <w:rPr>
          <w:sz w:val="24"/>
          <w:lang w:eastAsia="zh-CN"/>
        </w:rPr>
        <w:t xml:space="preserve">. If the user enters </w:t>
      </w:r>
      <w:r w:rsidRPr="004C018E">
        <w:rPr>
          <w:i/>
          <w:sz w:val="24"/>
          <w:lang w:eastAsia="zh-CN"/>
        </w:rPr>
        <w:t>62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 xml:space="preserve">, the program returns </w:t>
      </w:r>
      <w:r w:rsidRPr="004C018E">
        <w:rPr>
          <w:i/>
          <w:sz w:val="24"/>
          <w:lang w:eastAsia="zh-CN"/>
        </w:rPr>
        <w:t>2</w:t>
      </w:r>
      <w:r w:rsidRPr="00B127ED">
        <w:rPr>
          <w:sz w:val="24"/>
          <w:lang w:eastAsia="zh-CN"/>
        </w:rPr>
        <w:t>.</w:t>
      </w:r>
    </w:p>
    <w:p w14:paraId="38868B82" w14:textId="77777777" w:rsidR="001E345F" w:rsidRDefault="001E345F" w:rsidP="00E030A9">
      <w:pPr>
        <w:snapToGrid w:val="0"/>
        <w:contextualSpacing/>
        <w:rPr>
          <w:sz w:val="24"/>
        </w:rPr>
      </w:pPr>
    </w:p>
    <w:p w14:paraId="2F520EF8" w14:textId="77777777" w:rsidR="001E345F" w:rsidRDefault="001E345F" w:rsidP="00E030A9">
      <w:pPr>
        <w:snapToGrid w:val="0"/>
        <w:contextualSpacing/>
        <w:rPr>
          <w:sz w:val="24"/>
        </w:rPr>
      </w:pPr>
    </w:p>
    <w:p w14:paraId="1291658A" w14:textId="77777777" w:rsidR="001E345F" w:rsidRDefault="001E345F" w:rsidP="00E030A9">
      <w:pPr>
        <w:snapToGrid w:val="0"/>
        <w:contextualSpacing/>
        <w:rPr>
          <w:sz w:val="24"/>
        </w:rPr>
      </w:pPr>
    </w:p>
    <w:p w14:paraId="7F38D05B" w14:textId="773E3A1B" w:rsidR="00E030A9" w:rsidRDefault="00E030A9" w:rsidP="00E030A9">
      <w:pPr>
        <w:snapToGrid w:val="0"/>
        <w:contextualSpacing/>
        <w:rPr>
          <w:b/>
          <w:sz w:val="24"/>
        </w:rPr>
      </w:pPr>
      <w:r w:rsidRPr="001E345F">
        <w:rPr>
          <w:b/>
          <w:sz w:val="24"/>
        </w:rPr>
        <w:t>Code:</w:t>
      </w:r>
    </w:p>
    <w:p w14:paraId="29481685" w14:textId="77777777" w:rsidR="00271E54" w:rsidRPr="001E345F" w:rsidRDefault="00271E54" w:rsidP="00E030A9">
      <w:pPr>
        <w:snapToGrid w:val="0"/>
        <w:contextualSpacing/>
        <w:rPr>
          <w:b/>
          <w:sz w:val="24"/>
        </w:rPr>
      </w:pPr>
    </w:p>
    <w:p w14:paraId="32BCACD3" w14:textId="302195C3" w:rsidR="001E345F" w:rsidRDefault="001E345F" w:rsidP="00E030A9">
      <w:pPr>
        <w:snapToGrid w:val="0"/>
        <w:contextualSpacing/>
        <w:rPr>
          <w:sz w:val="24"/>
        </w:rPr>
      </w:pPr>
      <w:r>
        <w:rPr>
          <w:sz w:val="24"/>
        </w:rPr>
        <w:t>#</w:t>
      </w:r>
      <w:proofErr w:type="spellStart"/>
      <w:r>
        <w:rPr>
          <w:sz w:val="24"/>
        </w:rPr>
        <w:t>Declations</w:t>
      </w:r>
      <w:proofErr w:type="spellEnd"/>
    </w:p>
    <w:p w14:paraId="137B2B71" w14:textId="77777777" w:rsidR="00271E54" w:rsidRDefault="00271E54" w:rsidP="00E030A9">
      <w:pPr>
        <w:snapToGrid w:val="0"/>
        <w:contextualSpacing/>
        <w:rPr>
          <w:sz w:val="24"/>
        </w:rPr>
      </w:pPr>
    </w:p>
    <w:p w14:paraId="401C3ECA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>.data</w:t>
      </w:r>
    </w:p>
    <w:p w14:paraId="16A1A05B" w14:textId="60AAB4A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>prompt1: .</w:t>
      </w:r>
      <w:proofErr w:type="spellStart"/>
      <w:r w:rsidRPr="00E030A9">
        <w:rPr>
          <w:sz w:val="24"/>
        </w:rPr>
        <w:t>as</w:t>
      </w:r>
      <w:r w:rsidR="007C3673">
        <w:rPr>
          <w:sz w:val="24"/>
        </w:rPr>
        <w:t>ciiz</w:t>
      </w:r>
      <w:proofErr w:type="spellEnd"/>
      <w:r w:rsidR="007C3673">
        <w:rPr>
          <w:sz w:val="24"/>
        </w:rPr>
        <w:t xml:space="preserve"> "Input</w:t>
      </w:r>
      <w:r w:rsidRPr="00E030A9">
        <w:rPr>
          <w:sz w:val="24"/>
        </w:rPr>
        <w:t xml:space="preserve"> the first number</w:t>
      </w:r>
      <w:proofErr w:type="gramStart"/>
      <w:r w:rsidRPr="00E030A9">
        <w:rPr>
          <w:sz w:val="24"/>
        </w:rPr>
        <w:t>: "</w:t>
      </w:r>
      <w:proofErr w:type="gramEnd"/>
    </w:p>
    <w:p w14:paraId="519175C9" w14:textId="013E8784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>prompt2: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</w:t>
      </w:r>
      <w:r w:rsidR="00C3733D">
        <w:rPr>
          <w:sz w:val="24"/>
        </w:rPr>
        <w:t>Input</w:t>
      </w:r>
      <w:r w:rsidRPr="00E030A9">
        <w:rPr>
          <w:sz w:val="24"/>
        </w:rPr>
        <w:t xml:space="preserve"> the second number (prime)</w:t>
      </w:r>
      <w:proofErr w:type="gramStart"/>
      <w:r w:rsidRPr="00E030A9">
        <w:rPr>
          <w:sz w:val="24"/>
        </w:rPr>
        <w:t>: "</w:t>
      </w:r>
      <w:proofErr w:type="gramEnd"/>
    </w:p>
    <w:p w14:paraId="546078BC" w14:textId="77777777" w:rsidR="00E030A9" w:rsidRPr="00E030A9" w:rsidRDefault="00E030A9" w:rsidP="00E030A9">
      <w:pPr>
        <w:snapToGrid w:val="0"/>
        <w:contextualSpacing/>
        <w:rPr>
          <w:sz w:val="24"/>
        </w:rPr>
      </w:pPr>
      <w:proofErr w:type="spellStart"/>
      <w:r w:rsidRPr="00E030A9">
        <w:rPr>
          <w:sz w:val="24"/>
        </w:rPr>
        <w:t>msg_prime_factor</w:t>
      </w:r>
      <w:proofErr w:type="spell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"The second number is a prime factor of the first number (0)\n"</w:t>
      </w:r>
    </w:p>
    <w:p w14:paraId="1404A089" w14:textId="77777777" w:rsidR="00E030A9" w:rsidRPr="00E030A9" w:rsidRDefault="00E030A9" w:rsidP="00E030A9">
      <w:pPr>
        <w:snapToGrid w:val="0"/>
        <w:contextualSpacing/>
        <w:rPr>
          <w:sz w:val="24"/>
        </w:rPr>
      </w:pPr>
      <w:proofErr w:type="spellStart"/>
      <w:r w:rsidRPr="00E030A9">
        <w:rPr>
          <w:sz w:val="24"/>
        </w:rPr>
        <w:t>msg_not_prime_factor</w:t>
      </w:r>
      <w:proofErr w:type="spellEnd"/>
      <w:r w:rsidRPr="00E030A9">
        <w:rPr>
          <w:sz w:val="24"/>
        </w:rPr>
        <w:t>: .</w:t>
      </w:r>
      <w:proofErr w:type="spellStart"/>
      <w:r w:rsidRPr="00E030A9">
        <w:rPr>
          <w:sz w:val="24"/>
        </w:rPr>
        <w:t>asciiz</w:t>
      </w:r>
      <w:proofErr w:type="spellEnd"/>
      <w:r w:rsidRPr="00E030A9">
        <w:rPr>
          <w:sz w:val="24"/>
        </w:rPr>
        <w:t xml:space="preserve"> "The second number is not a prime factor of the first number\n"</w:t>
      </w:r>
    </w:p>
    <w:p w14:paraId="108F7240" w14:textId="77777777" w:rsidR="00E030A9" w:rsidRPr="00E030A9" w:rsidRDefault="00E030A9" w:rsidP="00E030A9">
      <w:pPr>
        <w:snapToGrid w:val="0"/>
        <w:contextualSpacing/>
        <w:rPr>
          <w:sz w:val="24"/>
        </w:rPr>
      </w:pPr>
    </w:p>
    <w:p w14:paraId="6A1EC9DA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>.text</w:t>
      </w:r>
    </w:p>
    <w:p w14:paraId="3A32B0C6" w14:textId="77777777" w:rsidR="00E030A9" w:rsidRPr="00E030A9" w:rsidRDefault="00E030A9" w:rsidP="00E030A9">
      <w:pPr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main</w:t>
      </w:r>
      <w:proofErr w:type="gramEnd"/>
      <w:r w:rsidRPr="00E030A9">
        <w:rPr>
          <w:sz w:val="24"/>
        </w:rPr>
        <w:t>:</w:t>
      </w:r>
    </w:p>
    <w:p w14:paraId="45B46A14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# Prompt for first number</w:t>
      </w:r>
    </w:p>
    <w:p w14:paraId="35566C6A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4F89EE9B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prompt1</w:t>
      </w:r>
    </w:p>
    <w:p w14:paraId="799390D0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2D2779F8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5E7EE30D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# Read first number</w:t>
      </w:r>
    </w:p>
    <w:p w14:paraId="44D96042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5</w:t>
      </w:r>
    </w:p>
    <w:p w14:paraId="624EAB73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7F14550F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move</w:t>
      </w:r>
      <w:proofErr w:type="gramEnd"/>
      <w:r w:rsidRPr="00E030A9">
        <w:rPr>
          <w:sz w:val="24"/>
        </w:rPr>
        <w:t xml:space="preserve"> $t0, $v0</w:t>
      </w:r>
    </w:p>
    <w:p w14:paraId="4A100B12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64859DA9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# Prompt for second number</w:t>
      </w:r>
    </w:p>
    <w:p w14:paraId="74FE3A5A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5811865B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prompt2</w:t>
      </w:r>
    </w:p>
    <w:p w14:paraId="335C2E0C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725F45CB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4C0568DE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# Read second number</w:t>
      </w:r>
    </w:p>
    <w:p w14:paraId="0694EAB0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5</w:t>
      </w:r>
    </w:p>
    <w:p w14:paraId="19FC13D8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7691F7E4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move</w:t>
      </w:r>
      <w:proofErr w:type="gramEnd"/>
      <w:r w:rsidRPr="00E030A9">
        <w:rPr>
          <w:sz w:val="24"/>
        </w:rPr>
        <w:t xml:space="preserve"> $t1, $v0</w:t>
      </w:r>
    </w:p>
    <w:p w14:paraId="58DFEF65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21EFE26A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# Check if second number is a prime factor of first number</w:t>
      </w:r>
    </w:p>
    <w:p w14:paraId="0ACDC57E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div</w:t>
      </w:r>
      <w:proofErr w:type="gramEnd"/>
      <w:r w:rsidRPr="00E030A9">
        <w:rPr>
          <w:sz w:val="24"/>
        </w:rPr>
        <w:t xml:space="preserve"> $t0, $t1  # divide first number by second number</w:t>
      </w:r>
    </w:p>
    <w:p w14:paraId="131E231B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mfhi</w:t>
      </w:r>
      <w:proofErr w:type="spellEnd"/>
      <w:proofErr w:type="gramEnd"/>
      <w:r w:rsidRPr="00E030A9">
        <w:rPr>
          <w:sz w:val="24"/>
        </w:rPr>
        <w:t xml:space="preserve"> $t2      # get remainder</w:t>
      </w:r>
    </w:p>
    <w:p w14:paraId="06357C5B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4CF075B7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# Print result</w:t>
      </w:r>
    </w:p>
    <w:p w14:paraId="3FE0D256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beq</w:t>
      </w:r>
      <w:proofErr w:type="spellEnd"/>
      <w:proofErr w:type="gramEnd"/>
      <w:r w:rsidRPr="00E030A9">
        <w:rPr>
          <w:sz w:val="24"/>
        </w:rPr>
        <w:t xml:space="preserve"> $t2, $zero, </w:t>
      </w:r>
      <w:proofErr w:type="spellStart"/>
      <w:r w:rsidRPr="00E030A9">
        <w:rPr>
          <w:sz w:val="24"/>
        </w:rPr>
        <w:t>prime_factor</w:t>
      </w:r>
      <w:proofErr w:type="spellEnd"/>
    </w:p>
    <w:p w14:paraId="2EF1F374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</w:t>
      </w:r>
    </w:p>
    <w:p w14:paraId="13156430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$a0, 2</w:t>
      </w:r>
    </w:p>
    <w:p w14:paraId="36B13E02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lastRenderedPageBreak/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48A4B1E3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j</w:t>
      </w:r>
      <w:proofErr w:type="gramEnd"/>
      <w:r w:rsidRPr="00E030A9">
        <w:rPr>
          <w:sz w:val="24"/>
        </w:rPr>
        <w:t xml:space="preserve"> end</w:t>
      </w:r>
    </w:p>
    <w:p w14:paraId="71491F2A" w14:textId="77777777" w:rsidR="00E030A9" w:rsidRPr="00E030A9" w:rsidRDefault="00E030A9" w:rsidP="00E030A9">
      <w:pPr>
        <w:snapToGrid w:val="0"/>
        <w:contextualSpacing/>
        <w:rPr>
          <w:sz w:val="24"/>
        </w:rPr>
      </w:pPr>
      <w:proofErr w:type="spellStart"/>
      <w:r w:rsidRPr="00E030A9">
        <w:rPr>
          <w:sz w:val="24"/>
        </w:rPr>
        <w:t>prime_factor</w:t>
      </w:r>
      <w:proofErr w:type="spellEnd"/>
      <w:r w:rsidRPr="00E030A9">
        <w:rPr>
          <w:sz w:val="24"/>
        </w:rPr>
        <w:t>:</w:t>
      </w:r>
    </w:p>
    <w:p w14:paraId="1D3D75F6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4</w:t>
      </w:r>
    </w:p>
    <w:p w14:paraId="59E320D4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la</w:t>
      </w:r>
      <w:proofErr w:type="gramEnd"/>
      <w:r w:rsidRPr="00E030A9">
        <w:rPr>
          <w:sz w:val="24"/>
        </w:rPr>
        <w:t xml:space="preserve"> $a0, </w:t>
      </w:r>
      <w:proofErr w:type="spellStart"/>
      <w:r w:rsidRPr="00E030A9">
        <w:rPr>
          <w:sz w:val="24"/>
        </w:rPr>
        <w:t>msg_prime_factor</w:t>
      </w:r>
      <w:proofErr w:type="spellEnd"/>
    </w:p>
    <w:p w14:paraId="796F4346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p w14:paraId="3C74C19A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</w:p>
    <w:p w14:paraId="6633FD72" w14:textId="77777777" w:rsidR="00E030A9" w:rsidRPr="00E030A9" w:rsidRDefault="00E030A9" w:rsidP="00E030A9">
      <w:pPr>
        <w:snapToGrid w:val="0"/>
        <w:contextualSpacing/>
        <w:rPr>
          <w:sz w:val="24"/>
        </w:rPr>
      </w:pPr>
      <w:proofErr w:type="gramStart"/>
      <w:r w:rsidRPr="00E030A9">
        <w:rPr>
          <w:sz w:val="24"/>
        </w:rPr>
        <w:t>end</w:t>
      </w:r>
      <w:proofErr w:type="gramEnd"/>
      <w:r w:rsidRPr="00E030A9">
        <w:rPr>
          <w:sz w:val="24"/>
        </w:rPr>
        <w:t>:</w:t>
      </w:r>
    </w:p>
    <w:p w14:paraId="738EE9B5" w14:textId="4F886278" w:rsidR="00E030A9" w:rsidRPr="00E030A9" w:rsidRDefault="00F84E9F" w:rsidP="00E030A9">
      <w:pPr>
        <w:snapToGrid w:val="0"/>
        <w:contextualSpacing/>
        <w:rPr>
          <w:sz w:val="24"/>
        </w:rPr>
      </w:pPr>
      <w:r>
        <w:rPr>
          <w:sz w:val="24"/>
        </w:rPr>
        <w:t xml:space="preserve">    # Close</w:t>
      </w:r>
      <w:r w:rsidR="00E030A9" w:rsidRPr="00E030A9">
        <w:rPr>
          <w:sz w:val="24"/>
        </w:rPr>
        <w:t xml:space="preserve"> the program</w:t>
      </w:r>
    </w:p>
    <w:p w14:paraId="4CA8C927" w14:textId="77777777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gramStart"/>
      <w:r w:rsidRPr="00E030A9">
        <w:rPr>
          <w:sz w:val="24"/>
        </w:rPr>
        <w:t>li</w:t>
      </w:r>
      <w:proofErr w:type="gramEnd"/>
      <w:r w:rsidRPr="00E030A9">
        <w:rPr>
          <w:sz w:val="24"/>
        </w:rPr>
        <w:t xml:space="preserve"> $v0, 10</w:t>
      </w:r>
    </w:p>
    <w:p w14:paraId="1D9F008B" w14:textId="0239B583" w:rsidR="00E030A9" w:rsidRPr="00E030A9" w:rsidRDefault="00E030A9" w:rsidP="00E030A9">
      <w:pPr>
        <w:snapToGrid w:val="0"/>
        <w:contextualSpacing/>
        <w:rPr>
          <w:sz w:val="24"/>
        </w:rPr>
      </w:pPr>
      <w:r w:rsidRPr="00E030A9">
        <w:rPr>
          <w:sz w:val="24"/>
        </w:rPr>
        <w:t xml:space="preserve">    </w:t>
      </w:r>
      <w:proofErr w:type="spellStart"/>
      <w:proofErr w:type="gramStart"/>
      <w:r w:rsidRPr="00E030A9">
        <w:rPr>
          <w:sz w:val="24"/>
        </w:rPr>
        <w:t>syscall</w:t>
      </w:r>
      <w:proofErr w:type="spellEnd"/>
      <w:proofErr w:type="gramEnd"/>
    </w:p>
    <w:sectPr w:rsidR="00E030A9" w:rsidRPr="00E030A9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5D"/>
    <w:rsid w:val="000214EF"/>
    <w:rsid w:val="00024204"/>
    <w:rsid w:val="00025C67"/>
    <w:rsid w:val="0004578D"/>
    <w:rsid w:val="00065D9B"/>
    <w:rsid w:val="00072376"/>
    <w:rsid w:val="00086983"/>
    <w:rsid w:val="000A26AD"/>
    <w:rsid w:val="000B204A"/>
    <w:rsid w:val="000C0F1B"/>
    <w:rsid w:val="000C360E"/>
    <w:rsid w:val="000C6631"/>
    <w:rsid w:val="000E29C9"/>
    <w:rsid w:val="000F33AC"/>
    <w:rsid w:val="000F674C"/>
    <w:rsid w:val="000F6817"/>
    <w:rsid w:val="0010029F"/>
    <w:rsid w:val="00107DAA"/>
    <w:rsid w:val="00110A75"/>
    <w:rsid w:val="00113E59"/>
    <w:rsid w:val="00122240"/>
    <w:rsid w:val="0012477B"/>
    <w:rsid w:val="00125B78"/>
    <w:rsid w:val="00145B96"/>
    <w:rsid w:val="00145E0A"/>
    <w:rsid w:val="00155026"/>
    <w:rsid w:val="00155C40"/>
    <w:rsid w:val="00165779"/>
    <w:rsid w:val="00167461"/>
    <w:rsid w:val="00170DCE"/>
    <w:rsid w:val="00172A27"/>
    <w:rsid w:val="00192A6F"/>
    <w:rsid w:val="00196CBE"/>
    <w:rsid w:val="001A0382"/>
    <w:rsid w:val="001A12F5"/>
    <w:rsid w:val="001A560B"/>
    <w:rsid w:val="001C3131"/>
    <w:rsid w:val="001C5034"/>
    <w:rsid w:val="001D10C6"/>
    <w:rsid w:val="001E1EDC"/>
    <w:rsid w:val="001E345F"/>
    <w:rsid w:val="001E4C80"/>
    <w:rsid w:val="001F41BA"/>
    <w:rsid w:val="0020446C"/>
    <w:rsid w:val="00205639"/>
    <w:rsid w:val="00205FEE"/>
    <w:rsid w:val="00207460"/>
    <w:rsid w:val="002176AA"/>
    <w:rsid w:val="00231536"/>
    <w:rsid w:val="00231B7C"/>
    <w:rsid w:val="00232303"/>
    <w:rsid w:val="002344F7"/>
    <w:rsid w:val="00253CF9"/>
    <w:rsid w:val="00270E35"/>
    <w:rsid w:val="00271E54"/>
    <w:rsid w:val="00294E41"/>
    <w:rsid w:val="002C1272"/>
    <w:rsid w:val="002C1856"/>
    <w:rsid w:val="002C1ABC"/>
    <w:rsid w:val="002C34DE"/>
    <w:rsid w:val="002C3C6F"/>
    <w:rsid w:val="002C76F4"/>
    <w:rsid w:val="002D1F74"/>
    <w:rsid w:val="002F2FBE"/>
    <w:rsid w:val="002F3012"/>
    <w:rsid w:val="002F66A9"/>
    <w:rsid w:val="003012EB"/>
    <w:rsid w:val="0030417A"/>
    <w:rsid w:val="00310CAE"/>
    <w:rsid w:val="003153A1"/>
    <w:rsid w:val="00321F6E"/>
    <w:rsid w:val="0032403E"/>
    <w:rsid w:val="00324DC7"/>
    <w:rsid w:val="00330A7A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3640"/>
    <w:rsid w:val="003E60E2"/>
    <w:rsid w:val="003E7222"/>
    <w:rsid w:val="003F68CD"/>
    <w:rsid w:val="00402A7B"/>
    <w:rsid w:val="0041563D"/>
    <w:rsid w:val="0041667F"/>
    <w:rsid w:val="00421BEB"/>
    <w:rsid w:val="00423FAA"/>
    <w:rsid w:val="00427D9B"/>
    <w:rsid w:val="0043356C"/>
    <w:rsid w:val="00437CD7"/>
    <w:rsid w:val="004416EB"/>
    <w:rsid w:val="004451B3"/>
    <w:rsid w:val="0046451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407B"/>
    <w:rsid w:val="004C44C2"/>
    <w:rsid w:val="004D0D93"/>
    <w:rsid w:val="004F1B76"/>
    <w:rsid w:val="004F6D6F"/>
    <w:rsid w:val="005213FF"/>
    <w:rsid w:val="005238CB"/>
    <w:rsid w:val="005264FF"/>
    <w:rsid w:val="0052727C"/>
    <w:rsid w:val="0053125B"/>
    <w:rsid w:val="00537897"/>
    <w:rsid w:val="00540D58"/>
    <w:rsid w:val="00542C75"/>
    <w:rsid w:val="00552597"/>
    <w:rsid w:val="005549E9"/>
    <w:rsid w:val="00556D3E"/>
    <w:rsid w:val="00567321"/>
    <w:rsid w:val="00567417"/>
    <w:rsid w:val="005723F2"/>
    <w:rsid w:val="005865DE"/>
    <w:rsid w:val="005A1512"/>
    <w:rsid w:val="005A2EEC"/>
    <w:rsid w:val="005A76D5"/>
    <w:rsid w:val="005C7866"/>
    <w:rsid w:val="005D7565"/>
    <w:rsid w:val="005E73FA"/>
    <w:rsid w:val="005F5E9F"/>
    <w:rsid w:val="005F62CF"/>
    <w:rsid w:val="005F6AB2"/>
    <w:rsid w:val="00601481"/>
    <w:rsid w:val="00603575"/>
    <w:rsid w:val="00605C70"/>
    <w:rsid w:val="00612331"/>
    <w:rsid w:val="0062556E"/>
    <w:rsid w:val="00627309"/>
    <w:rsid w:val="0062756C"/>
    <w:rsid w:val="00630369"/>
    <w:rsid w:val="00654839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3654"/>
    <w:rsid w:val="00714EC2"/>
    <w:rsid w:val="007323CA"/>
    <w:rsid w:val="00736302"/>
    <w:rsid w:val="007420FD"/>
    <w:rsid w:val="0075177C"/>
    <w:rsid w:val="007607B7"/>
    <w:rsid w:val="00761FA1"/>
    <w:rsid w:val="00785D4D"/>
    <w:rsid w:val="007A104F"/>
    <w:rsid w:val="007B0C9C"/>
    <w:rsid w:val="007B0DDF"/>
    <w:rsid w:val="007B5A54"/>
    <w:rsid w:val="007C2ADF"/>
    <w:rsid w:val="007C3673"/>
    <w:rsid w:val="007E4F81"/>
    <w:rsid w:val="007E68DA"/>
    <w:rsid w:val="007F486D"/>
    <w:rsid w:val="007F5EB6"/>
    <w:rsid w:val="0081176A"/>
    <w:rsid w:val="00811933"/>
    <w:rsid w:val="00813A9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9124BD"/>
    <w:rsid w:val="009308F0"/>
    <w:rsid w:val="0097150F"/>
    <w:rsid w:val="00993E1F"/>
    <w:rsid w:val="009959B4"/>
    <w:rsid w:val="009A1FD2"/>
    <w:rsid w:val="009A3C86"/>
    <w:rsid w:val="009A5044"/>
    <w:rsid w:val="009A5388"/>
    <w:rsid w:val="009B0B62"/>
    <w:rsid w:val="00A05390"/>
    <w:rsid w:val="00A25A0E"/>
    <w:rsid w:val="00A35095"/>
    <w:rsid w:val="00A3535E"/>
    <w:rsid w:val="00A419E9"/>
    <w:rsid w:val="00A44C07"/>
    <w:rsid w:val="00A54897"/>
    <w:rsid w:val="00A6069C"/>
    <w:rsid w:val="00A618F9"/>
    <w:rsid w:val="00A7084E"/>
    <w:rsid w:val="00A872B2"/>
    <w:rsid w:val="00A872C0"/>
    <w:rsid w:val="00A8731E"/>
    <w:rsid w:val="00A90277"/>
    <w:rsid w:val="00A93FE9"/>
    <w:rsid w:val="00A97F87"/>
    <w:rsid w:val="00AA014D"/>
    <w:rsid w:val="00AA34F2"/>
    <w:rsid w:val="00AB323B"/>
    <w:rsid w:val="00AC3C96"/>
    <w:rsid w:val="00AC62BA"/>
    <w:rsid w:val="00AD27BE"/>
    <w:rsid w:val="00AD3B95"/>
    <w:rsid w:val="00AD4A9A"/>
    <w:rsid w:val="00AD6826"/>
    <w:rsid w:val="00B127ED"/>
    <w:rsid w:val="00B17003"/>
    <w:rsid w:val="00B21505"/>
    <w:rsid w:val="00B21808"/>
    <w:rsid w:val="00B237CF"/>
    <w:rsid w:val="00B25B02"/>
    <w:rsid w:val="00B330FA"/>
    <w:rsid w:val="00B47A92"/>
    <w:rsid w:val="00B5587C"/>
    <w:rsid w:val="00B55F8C"/>
    <w:rsid w:val="00B568CE"/>
    <w:rsid w:val="00B64D47"/>
    <w:rsid w:val="00B66FAD"/>
    <w:rsid w:val="00B75393"/>
    <w:rsid w:val="00B84CDF"/>
    <w:rsid w:val="00BA24F8"/>
    <w:rsid w:val="00BA320D"/>
    <w:rsid w:val="00BC3AAF"/>
    <w:rsid w:val="00BD6028"/>
    <w:rsid w:val="00BE1809"/>
    <w:rsid w:val="00C21D95"/>
    <w:rsid w:val="00C27943"/>
    <w:rsid w:val="00C36299"/>
    <w:rsid w:val="00C3733D"/>
    <w:rsid w:val="00C414CF"/>
    <w:rsid w:val="00C6772B"/>
    <w:rsid w:val="00CB539F"/>
    <w:rsid w:val="00CC41DE"/>
    <w:rsid w:val="00CC42BD"/>
    <w:rsid w:val="00CE642D"/>
    <w:rsid w:val="00CF0E67"/>
    <w:rsid w:val="00D05A9D"/>
    <w:rsid w:val="00D13380"/>
    <w:rsid w:val="00D43F98"/>
    <w:rsid w:val="00DA4EF3"/>
    <w:rsid w:val="00DC2150"/>
    <w:rsid w:val="00DC22DD"/>
    <w:rsid w:val="00DC7C84"/>
    <w:rsid w:val="00DE1A92"/>
    <w:rsid w:val="00DF0B5C"/>
    <w:rsid w:val="00DF7817"/>
    <w:rsid w:val="00E0031F"/>
    <w:rsid w:val="00E01050"/>
    <w:rsid w:val="00E02FC8"/>
    <w:rsid w:val="00E030A9"/>
    <w:rsid w:val="00E04233"/>
    <w:rsid w:val="00E05000"/>
    <w:rsid w:val="00E0522C"/>
    <w:rsid w:val="00E13290"/>
    <w:rsid w:val="00E17750"/>
    <w:rsid w:val="00E317EF"/>
    <w:rsid w:val="00E531D3"/>
    <w:rsid w:val="00E66A82"/>
    <w:rsid w:val="00E778FC"/>
    <w:rsid w:val="00E87403"/>
    <w:rsid w:val="00EA6B06"/>
    <w:rsid w:val="00EC4825"/>
    <w:rsid w:val="00EC5AAC"/>
    <w:rsid w:val="00ED5CD4"/>
    <w:rsid w:val="00F14ADD"/>
    <w:rsid w:val="00F345F6"/>
    <w:rsid w:val="00F37C3F"/>
    <w:rsid w:val="00F420E8"/>
    <w:rsid w:val="00F50FE0"/>
    <w:rsid w:val="00F55348"/>
    <w:rsid w:val="00F60597"/>
    <w:rsid w:val="00F63A35"/>
    <w:rsid w:val="00F6507B"/>
    <w:rsid w:val="00F765E8"/>
    <w:rsid w:val="00F76EBA"/>
    <w:rsid w:val="00F81D3D"/>
    <w:rsid w:val="00F83CF1"/>
    <w:rsid w:val="00F84E9F"/>
    <w:rsid w:val="00F87757"/>
    <w:rsid w:val="00FA4B8D"/>
    <w:rsid w:val="00FB2F6B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578915"/>
  <w15:docId w15:val="{5CBCB7D9-F7AC-423C-A562-B74C9D05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ktiar19795/EE488-Assginment-3-17th-M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12</Pages>
  <Words>1779</Words>
  <Characters>10145</Characters>
  <Application>Microsoft Office Word</Application>
  <DocSecurity>0</DocSecurity>
  <PresentationFormat/>
  <Lines>84</Lines>
  <Paragraphs>23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huaweisson@gmail.com</cp:lastModifiedBy>
  <cp:revision>482</cp:revision>
  <cp:lastPrinted>2019-09-22T05:47:00Z</cp:lastPrinted>
  <dcterms:created xsi:type="dcterms:W3CDTF">2021-01-21T21:46:00Z</dcterms:created>
  <dcterms:modified xsi:type="dcterms:W3CDTF">2023-03-17T15:47:00Z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